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E30CF" w14:textId="77777777" w:rsidR="009733EE" w:rsidRDefault="009733EE" w:rsidP="009733EE">
      <w:pPr>
        <w:spacing w:after="0" w:line="240" w:lineRule="auto"/>
        <w:jc w:val="center"/>
      </w:pPr>
      <w:bookmarkStart w:id="0" w:name="_Toc10369004"/>
      <w:bookmarkStart w:id="1" w:name="_Toc10369635"/>
      <w:bookmarkStart w:id="2" w:name="_Toc10440336"/>
      <w:r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  <w:bookmarkEnd w:id="2"/>
    </w:p>
    <w:p w14:paraId="00C357E2" w14:textId="77777777" w:rsidR="009733EE" w:rsidRDefault="009733EE" w:rsidP="009733EE">
      <w:pPr>
        <w:spacing w:after="0" w:line="240" w:lineRule="auto"/>
        <w:jc w:val="center"/>
      </w:pPr>
      <w:bookmarkStart w:id="3" w:name="_Toc10369636"/>
      <w:bookmarkStart w:id="4" w:name="_Toc10440337"/>
      <w:bookmarkStart w:id="5" w:name="_Toc10369005"/>
      <w:r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3"/>
      <w:bookmarkEnd w:id="4"/>
      <w:bookmarkEnd w:id="5"/>
    </w:p>
    <w:p w14:paraId="610F350B" w14:textId="77777777" w:rsidR="009733EE" w:rsidRDefault="009733EE" w:rsidP="009733EE">
      <w:pPr>
        <w:spacing w:after="0" w:line="240" w:lineRule="auto"/>
        <w:jc w:val="center"/>
      </w:pPr>
      <w:bookmarkStart w:id="6" w:name="_Toc10369637"/>
      <w:bookmarkStart w:id="7" w:name="_Toc10440338"/>
      <w:bookmarkStart w:id="8" w:name="_Toc10369006"/>
      <w:r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  <w:bookmarkEnd w:id="6"/>
      <w:bookmarkEnd w:id="7"/>
      <w:bookmarkEnd w:id="8"/>
    </w:p>
    <w:p w14:paraId="1F72CCD4" w14:textId="77777777" w:rsidR="009733EE" w:rsidRDefault="009733EE" w:rsidP="009733EE">
      <w:pPr>
        <w:spacing w:after="0" w:line="240" w:lineRule="auto"/>
        <w:jc w:val="center"/>
      </w:pPr>
      <w:bookmarkStart w:id="9" w:name="_Toc10369638"/>
      <w:bookmarkStart w:id="10" w:name="_Toc10440339"/>
      <w:bookmarkStart w:id="11" w:name="_Toc10369007"/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9"/>
      <w:bookmarkEnd w:id="10"/>
      <w:bookmarkEnd w:id="11"/>
    </w:p>
    <w:p w14:paraId="12289A30" w14:textId="77777777" w:rsidR="009733EE" w:rsidRDefault="009733EE" w:rsidP="009733E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AAFED9E" w14:textId="77777777" w:rsidR="009733EE" w:rsidRDefault="009733EE" w:rsidP="009733EE">
      <w:pPr>
        <w:spacing w:before="240" w:after="240" w:line="240" w:lineRule="auto"/>
        <w:jc w:val="center"/>
      </w:pPr>
      <w:bookmarkStart w:id="12" w:name="_Toc10369639"/>
      <w:bookmarkStart w:id="13" w:name="_Toc10440340"/>
      <w:bookmarkStart w:id="14" w:name="_Toc10369008"/>
      <w:r>
        <w:rPr>
          <w:rFonts w:ascii="Arial" w:hAnsi="Arial" w:cs="Arial"/>
          <w:sz w:val="24"/>
          <w:szCs w:val="24"/>
        </w:rPr>
        <w:t xml:space="preserve">Факультет </w:t>
      </w:r>
      <w:r>
        <w:rPr>
          <w:rFonts w:ascii="Arial" w:hAnsi="Arial" w:cs="Arial"/>
          <w:i/>
          <w:sz w:val="24"/>
          <w:szCs w:val="24"/>
        </w:rPr>
        <w:t>компьютерных наук</w:t>
      </w:r>
      <w:bookmarkEnd w:id="12"/>
      <w:bookmarkEnd w:id="13"/>
      <w:bookmarkEnd w:id="14"/>
    </w:p>
    <w:p w14:paraId="0A3B997F" w14:textId="77777777" w:rsidR="009733EE" w:rsidRDefault="009733EE" w:rsidP="009733EE">
      <w:pPr>
        <w:spacing w:before="240" w:after="840" w:line="240" w:lineRule="auto"/>
        <w:jc w:val="center"/>
      </w:pPr>
      <w:bookmarkStart w:id="15" w:name="_Toc10369640"/>
      <w:bookmarkStart w:id="16" w:name="_Toc10440341"/>
      <w:bookmarkStart w:id="17" w:name="_Toc10369009"/>
      <w:r>
        <w:rPr>
          <w:rFonts w:ascii="Arial" w:hAnsi="Arial" w:cs="Arial"/>
          <w:sz w:val="24"/>
          <w:szCs w:val="24"/>
        </w:rPr>
        <w:t>Кафедра</w:t>
      </w:r>
      <w:r>
        <w:rPr>
          <w:rFonts w:ascii="Arial" w:hAnsi="Arial" w:cs="Arial"/>
          <w:i/>
          <w:sz w:val="24"/>
          <w:szCs w:val="24"/>
        </w:rPr>
        <w:t xml:space="preserve"> </w:t>
      </w:r>
      <w:bookmarkEnd w:id="15"/>
      <w:bookmarkEnd w:id="16"/>
      <w:bookmarkEnd w:id="17"/>
      <w:r>
        <w:rPr>
          <w:rFonts w:ascii="Arial" w:hAnsi="Arial" w:cs="Arial"/>
          <w:i/>
          <w:iCs/>
          <w:sz w:val="24"/>
          <w:szCs w:val="24"/>
        </w:rPr>
        <w:t>технологий обработки и защиты информации</w:t>
      </w:r>
    </w:p>
    <w:p w14:paraId="2B7C6179" w14:textId="77777777" w:rsidR="009733EE" w:rsidRPr="009733EE" w:rsidRDefault="009733EE" w:rsidP="009733EE">
      <w:pPr>
        <w:suppressAutoHyphens/>
        <w:spacing w:before="120" w:after="120" w:line="240" w:lineRule="auto"/>
        <w:jc w:val="center"/>
      </w:pPr>
      <w:r>
        <w:rPr>
          <w:rFonts w:ascii="Arial" w:hAnsi="Arial" w:cs="Arial"/>
          <w:i/>
          <w:sz w:val="24"/>
          <w:szCs w:val="24"/>
          <w:lang w:val="en-US"/>
        </w:rPr>
        <w:t>Web</w:t>
      </w:r>
      <w:r w:rsidRPr="00DE5B5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приложение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EasyWOW</w:t>
      </w:r>
      <w:proofErr w:type="spellEnd"/>
    </w:p>
    <w:p w14:paraId="5DB42B9B" w14:textId="77777777" w:rsidR="009733EE" w:rsidRDefault="009733EE" w:rsidP="009733EE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63F9D28A" w14:textId="77777777" w:rsidR="009733EE" w:rsidRDefault="009733EE" w:rsidP="009733E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</w:pPr>
      <w:r>
        <w:rPr>
          <w:rFonts w:ascii="Arial" w:hAnsi="Arial" w:cs="Arial"/>
          <w:i/>
          <w:sz w:val="24"/>
        </w:rPr>
        <w:t>Курсовой проект</w:t>
      </w:r>
    </w:p>
    <w:p w14:paraId="020EF44B" w14:textId="77777777" w:rsidR="009733EE" w:rsidRDefault="009733EE" w:rsidP="009733EE">
      <w:pPr>
        <w:suppressAutoHyphens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2BE93E7" w14:textId="77777777" w:rsidR="009733EE" w:rsidRDefault="009733EE" w:rsidP="009733EE">
      <w:pPr>
        <w:suppressAutoHyphens/>
        <w:spacing w:before="120" w:after="120" w:line="240" w:lineRule="auto"/>
        <w:jc w:val="center"/>
      </w:pPr>
      <w:r>
        <w:rPr>
          <w:rFonts w:ascii="Arial" w:hAnsi="Arial" w:cs="Arial"/>
          <w:i/>
          <w:sz w:val="24"/>
          <w:szCs w:val="24"/>
        </w:rPr>
        <w:t>09.03.02 Информационные системы и технологии</w:t>
      </w:r>
    </w:p>
    <w:p w14:paraId="343CB04E" w14:textId="77777777" w:rsidR="009733EE" w:rsidRDefault="009733EE" w:rsidP="009733EE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17447156" w14:textId="77777777" w:rsidR="009733EE" w:rsidRDefault="009733EE" w:rsidP="009733EE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37BCB148" w14:textId="77777777" w:rsidR="009733EE" w:rsidRDefault="009733EE" w:rsidP="009733EE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5CE9E41B" w14:textId="77777777" w:rsidR="009733EE" w:rsidRDefault="009733EE" w:rsidP="009733EE">
      <w:pPr>
        <w:suppressAutoHyphens/>
        <w:spacing w:before="120" w:after="120" w:line="240" w:lineRule="auto"/>
      </w:pPr>
      <w:r>
        <w:rPr>
          <w:rFonts w:ascii="Arial" w:hAnsi="Arial" w:cs="Arial"/>
          <w:sz w:val="24"/>
          <w:szCs w:val="24"/>
        </w:rPr>
        <w:t>Допущен к защите</w:t>
      </w:r>
    </w:p>
    <w:p w14:paraId="13E0CE8E" w14:textId="77777777" w:rsidR="009733EE" w:rsidRDefault="009733EE" w:rsidP="009733EE">
      <w:pPr>
        <w:spacing w:before="240" w:after="120" w:line="276" w:lineRule="auto"/>
      </w:pPr>
      <w:r>
        <w:rPr>
          <w:rFonts w:ascii="Arial" w:hAnsi="Arial" w:cs="Arial"/>
        </w:rPr>
        <w:t>Обучающийся ________________М.С. Коршунов</w:t>
      </w:r>
      <w:r>
        <w:rPr>
          <w:rFonts w:ascii="Arial" w:hAnsi="Arial" w:cs="Arial"/>
          <w:i/>
        </w:rPr>
        <w:t>, 3 курс, д/о</w:t>
      </w:r>
    </w:p>
    <w:p w14:paraId="3260E2E5" w14:textId="77777777" w:rsidR="009733EE" w:rsidRDefault="009733EE" w:rsidP="009733EE">
      <w:pPr>
        <w:spacing w:before="240" w:after="120" w:line="276" w:lineRule="auto"/>
      </w:pPr>
      <w:r>
        <w:rPr>
          <w:rFonts w:ascii="Arial" w:hAnsi="Arial" w:cs="Arial"/>
        </w:rPr>
        <w:t xml:space="preserve">Обучающийся ________________В.С. </w:t>
      </w:r>
      <w:proofErr w:type="spellStart"/>
      <w:r>
        <w:rPr>
          <w:rFonts w:ascii="Arial" w:hAnsi="Arial" w:cs="Arial"/>
        </w:rPr>
        <w:t>Ланевский</w:t>
      </w:r>
      <w:proofErr w:type="spellEnd"/>
      <w:r>
        <w:rPr>
          <w:rFonts w:ascii="Arial" w:hAnsi="Arial" w:cs="Arial"/>
          <w:i/>
        </w:rPr>
        <w:t>, 3 курс, д/о</w:t>
      </w:r>
    </w:p>
    <w:p w14:paraId="49ED45B4" w14:textId="77777777" w:rsidR="009733EE" w:rsidRDefault="009733EE" w:rsidP="009733EE">
      <w:pPr>
        <w:ind w:firstLine="284"/>
        <w:rPr>
          <w:rFonts w:ascii="Arial" w:hAnsi="Arial" w:cs="Arial"/>
        </w:rPr>
      </w:pPr>
    </w:p>
    <w:p w14:paraId="2E97F46A" w14:textId="77777777" w:rsidR="009733EE" w:rsidRDefault="009733EE" w:rsidP="009733EE">
      <w:pPr>
        <w:ind w:firstLine="284"/>
        <w:rPr>
          <w:rFonts w:ascii="Arial" w:hAnsi="Arial" w:cs="Arial"/>
        </w:rPr>
      </w:pPr>
    </w:p>
    <w:p w14:paraId="1688612D" w14:textId="77777777" w:rsidR="009733EE" w:rsidRDefault="009733EE" w:rsidP="009733EE">
      <w:pPr>
        <w:ind w:firstLine="284"/>
        <w:rPr>
          <w:rFonts w:ascii="Arial" w:hAnsi="Arial" w:cs="Arial"/>
        </w:rPr>
      </w:pPr>
    </w:p>
    <w:p w14:paraId="0904A696" w14:textId="77777777" w:rsidR="009733EE" w:rsidRDefault="009733EE" w:rsidP="009733EE">
      <w:pPr>
        <w:ind w:firstLine="284"/>
        <w:rPr>
          <w:rFonts w:ascii="Arial" w:hAnsi="Arial" w:cs="Arial"/>
        </w:rPr>
      </w:pPr>
    </w:p>
    <w:p w14:paraId="1277748E" w14:textId="77777777" w:rsidR="009733EE" w:rsidRDefault="009733EE" w:rsidP="009733EE">
      <w:pPr>
        <w:ind w:firstLine="284"/>
        <w:rPr>
          <w:rFonts w:ascii="Arial" w:hAnsi="Arial" w:cs="Arial"/>
        </w:rPr>
      </w:pPr>
    </w:p>
    <w:p w14:paraId="0BBF1793" w14:textId="77777777" w:rsidR="009733EE" w:rsidRDefault="009733EE" w:rsidP="009733EE">
      <w:pPr>
        <w:ind w:firstLine="284"/>
        <w:rPr>
          <w:rFonts w:ascii="Arial" w:hAnsi="Arial" w:cs="Arial"/>
        </w:rPr>
      </w:pPr>
    </w:p>
    <w:p w14:paraId="3CF8076B" w14:textId="77777777" w:rsidR="009733EE" w:rsidRDefault="009733EE" w:rsidP="009733EE">
      <w:pPr>
        <w:ind w:firstLine="284"/>
        <w:rPr>
          <w:rFonts w:ascii="Arial" w:hAnsi="Arial" w:cs="Arial"/>
        </w:rPr>
      </w:pPr>
    </w:p>
    <w:p w14:paraId="12416360" w14:textId="77777777" w:rsidR="009733EE" w:rsidRDefault="009733EE" w:rsidP="009733EE">
      <w:pPr>
        <w:ind w:firstLine="284"/>
        <w:rPr>
          <w:rFonts w:ascii="Arial" w:hAnsi="Arial" w:cs="Arial"/>
        </w:rPr>
      </w:pPr>
    </w:p>
    <w:p w14:paraId="718E02A2" w14:textId="77777777" w:rsidR="009733EE" w:rsidRDefault="009733EE" w:rsidP="009733EE">
      <w:pPr>
        <w:rPr>
          <w:rFonts w:ascii="Arial" w:hAnsi="Arial" w:cs="Arial"/>
        </w:rPr>
      </w:pPr>
    </w:p>
    <w:p w14:paraId="7007F9DC" w14:textId="77777777" w:rsidR="009733EE" w:rsidRDefault="009733EE" w:rsidP="009733EE">
      <w:pPr>
        <w:rPr>
          <w:rFonts w:ascii="Arial" w:hAnsi="Arial" w:cs="Arial"/>
        </w:rPr>
      </w:pPr>
    </w:p>
    <w:p w14:paraId="7D09543F" w14:textId="77777777" w:rsidR="009733EE" w:rsidRDefault="009733EE" w:rsidP="009733EE">
      <w:pPr>
        <w:rPr>
          <w:rFonts w:ascii="Arial" w:hAnsi="Arial" w:cs="Arial"/>
        </w:rPr>
      </w:pPr>
    </w:p>
    <w:p w14:paraId="69F1E14E" w14:textId="77777777" w:rsidR="009733EE" w:rsidRDefault="009733EE" w:rsidP="009733EE">
      <w:pPr>
        <w:rPr>
          <w:rFonts w:ascii="Arial" w:hAnsi="Arial" w:cs="Arial"/>
        </w:rPr>
      </w:pPr>
    </w:p>
    <w:p w14:paraId="7F5D673E" w14:textId="77777777" w:rsidR="009733EE" w:rsidRDefault="009733EE" w:rsidP="009733EE">
      <w:pPr>
        <w:rPr>
          <w:rFonts w:ascii="Arial" w:hAnsi="Arial" w:cs="Arial"/>
        </w:rPr>
      </w:pPr>
    </w:p>
    <w:p w14:paraId="3D4EA3AB" w14:textId="77777777" w:rsidR="009733EE" w:rsidRDefault="009733EE" w:rsidP="009733EE">
      <w:pPr>
        <w:rPr>
          <w:rFonts w:ascii="Arial" w:hAnsi="Arial" w:cs="Arial"/>
        </w:rPr>
      </w:pPr>
    </w:p>
    <w:p w14:paraId="0CE9B190" w14:textId="5BA6EB4D" w:rsidR="009733EE" w:rsidRPr="009733EE" w:rsidRDefault="009733EE" w:rsidP="009733EE">
      <w:pPr>
        <w:ind w:left="2832" w:firstLine="708"/>
      </w:pPr>
      <w:r>
        <w:rPr>
          <w:rFonts w:ascii="Arial" w:hAnsi="Arial" w:cs="Arial"/>
        </w:rPr>
        <w:t>Воронеж 20</w:t>
      </w:r>
      <w:r w:rsidR="00DE5B54">
        <w:rPr>
          <w:rFonts w:ascii="Arial" w:hAnsi="Arial" w:cs="Arial"/>
        </w:rPr>
        <w:t>20</w:t>
      </w:r>
    </w:p>
    <w:p w14:paraId="7C4D9E00" w14:textId="77777777" w:rsidR="009733EE" w:rsidRDefault="009733EE" w:rsidP="009733EE">
      <w:pPr>
        <w:jc w:val="center"/>
      </w:pPr>
      <w:r>
        <w:rPr>
          <w:rFonts w:ascii="Times New Roman" w:hAnsi="Times New Roman" w:cs="Arial"/>
          <w:b/>
          <w:bCs/>
          <w:sz w:val="28"/>
          <w:szCs w:val="28"/>
        </w:rPr>
        <w:lastRenderedPageBreak/>
        <w:t>Содержание</w:t>
      </w:r>
    </w:p>
    <w:p w14:paraId="48B36B26" w14:textId="77777777" w:rsidR="009733EE" w:rsidRDefault="009733EE" w:rsidP="009733EE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2622621B" w14:textId="77777777" w:rsidR="009733EE" w:rsidRDefault="009733EE" w:rsidP="009733EE">
      <w:pPr>
        <w:spacing w:line="360" w:lineRule="auto"/>
      </w:pPr>
      <w:r>
        <w:rPr>
          <w:rFonts w:ascii="Times New Roman" w:hAnsi="Times New Roman" w:cs="Arial"/>
          <w:sz w:val="28"/>
          <w:szCs w:val="28"/>
        </w:rPr>
        <w:t>Введение</w:t>
      </w:r>
    </w:p>
    <w:p w14:paraId="101A5C5C" w14:textId="77777777" w:rsidR="009733EE" w:rsidRDefault="009733EE" w:rsidP="009733EE">
      <w:pPr>
        <w:spacing w:line="360" w:lineRule="auto"/>
      </w:pPr>
      <w:r>
        <w:rPr>
          <w:rFonts w:ascii="Times New Roman" w:hAnsi="Times New Roman" w:cs="Arial"/>
          <w:sz w:val="28"/>
          <w:szCs w:val="28"/>
        </w:rPr>
        <w:t>1. Постановка задачи</w:t>
      </w:r>
    </w:p>
    <w:p w14:paraId="5E55F1E3" w14:textId="77777777" w:rsidR="009733EE" w:rsidRDefault="009733EE" w:rsidP="009733EE">
      <w:pPr>
        <w:spacing w:line="360" w:lineRule="auto"/>
      </w:pPr>
      <w:r>
        <w:rPr>
          <w:rFonts w:ascii="Times New Roman" w:hAnsi="Times New Roman" w:cs="Arial"/>
          <w:sz w:val="28"/>
          <w:szCs w:val="28"/>
        </w:rPr>
        <w:t>2. Анализ предметной области</w:t>
      </w:r>
    </w:p>
    <w:p w14:paraId="222D81B6" w14:textId="77777777" w:rsidR="009733EE" w:rsidRDefault="009733EE" w:rsidP="009733EE">
      <w:pPr>
        <w:spacing w:line="360" w:lineRule="auto"/>
      </w:pPr>
      <w:r>
        <w:rPr>
          <w:rFonts w:ascii="Times New Roman" w:hAnsi="Times New Roman" w:cs="Arial"/>
          <w:sz w:val="28"/>
          <w:szCs w:val="28"/>
        </w:rPr>
        <w:t>2.1 Глоссарий</w:t>
      </w:r>
    </w:p>
    <w:p w14:paraId="46D5DA57" w14:textId="77777777" w:rsidR="009733EE" w:rsidRDefault="009733EE" w:rsidP="009733EE">
      <w:pPr>
        <w:pStyle w:val="2"/>
        <w:spacing w:line="360" w:lineRule="auto"/>
        <w:ind w:left="0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2.2 Анализ существующих решений</w:t>
      </w:r>
    </w:p>
    <w:p w14:paraId="1526106D" w14:textId="77777777" w:rsidR="009733EE" w:rsidRDefault="009733EE" w:rsidP="009733EE">
      <w:pPr>
        <w:pStyle w:val="2"/>
        <w:spacing w:line="360" w:lineRule="auto"/>
        <w:ind w:left="0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2.3 Анализ задачи</w:t>
      </w:r>
    </w:p>
    <w:p w14:paraId="7050F0C0" w14:textId="77777777" w:rsidR="009733EE" w:rsidRDefault="009733EE" w:rsidP="009733EE">
      <w:pPr>
        <w:pStyle w:val="2"/>
        <w:spacing w:line="360" w:lineRule="auto"/>
        <w:ind w:left="0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2.4. Анализ средств реализации</w:t>
      </w:r>
    </w:p>
    <w:p w14:paraId="6C30D6B4" w14:textId="77777777" w:rsidR="009733EE" w:rsidRDefault="009733EE" w:rsidP="009733EE">
      <w:pPr>
        <w:pStyle w:val="2"/>
        <w:spacing w:line="360" w:lineRule="auto"/>
        <w:ind w:left="0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3. Реализация</w:t>
      </w:r>
    </w:p>
    <w:p w14:paraId="28A9B965" w14:textId="77777777" w:rsidR="009733EE" w:rsidRDefault="009733EE" w:rsidP="009733EE">
      <w:pPr>
        <w:pStyle w:val="2"/>
        <w:spacing w:line="360" w:lineRule="auto"/>
        <w:ind w:left="0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4. Тестирование</w:t>
      </w:r>
    </w:p>
    <w:p w14:paraId="123A10DD" w14:textId="77777777" w:rsidR="009733EE" w:rsidRDefault="009733EE" w:rsidP="009733EE">
      <w:pPr>
        <w:pStyle w:val="2"/>
        <w:spacing w:line="360" w:lineRule="auto"/>
        <w:ind w:left="0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Заключение</w:t>
      </w:r>
    </w:p>
    <w:p w14:paraId="58A5B877" w14:textId="77777777" w:rsidR="009733EE" w:rsidRDefault="009733EE" w:rsidP="009733EE">
      <w:r>
        <w:rPr>
          <w:rFonts w:ascii="Arial" w:hAnsi="Arial" w:cs="Arial"/>
        </w:rPr>
        <w:t>// Примерный план</w:t>
      </w:r>
    </w:p>
    <w:p w14:paraId="68A28053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3D21DADA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56D5A9D9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5DE1BCB4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38111B2F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034CB318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307F4B1A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1E7104CF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70D233F1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4B1F8DF9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1496792E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6BB38684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13C679E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6560075E" w14:textId="77777777" w:rsidR="009733EE" w:rsidRDefault="009733EE" w:rsidP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30077B5D" w14:textId="77777777" w:rsidR="009733EE" w:rsidRDefault="009733EE" w:rsidP="009733EE">
      <w:pPr>
        <w:rPr>
          <w:rFonts w:ascii="Times New Roman" w:hAnsi="Times New Roman" w:cs="Times New Roman"/>
          <w:b/>
          <w:sz w:val="28"/>
          <w:szCs w:val="28"/>
        </w:rPr>
      </w:pPr>
      <w:r w:rsidRPr="0044546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A146CF0" w14:textId="77777777" w:rsidR="009733EE" w:rsidRDefault="009733EE" w:rsidP="00973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люди очень ответственно подходят к своему внешнему виду, поэтому организации, способные его улучшить пользуются большим спросом. С развитием интернета, появились сайты, позволяющие найти интересующий товар не выходя из дома, без риска не найти его на прилавке. Но не смотря на большое количество магазинов одежды, косметики, и специализированных салонов, человек всё равно сталкивается с рядом проблем. Размер ботинок, которые ты ждал на протяжении 2-х недель, оказался не подходящим, цвет губной помады на сайте не соответствует с тем, что тебе доставили по итогу. Но что насчет салонов красоты? Чтобы записаться на процедуру необходимо позвонить администратору, а в процессе записи оказывается, что свободное время мастера не совпадает с вашим.</w:t>
      </w:r>
    </w:p>
    <w:p w14:paraId="6CA3F7F8" w14:textId="77777777" w:rsidR="009733EE" w:rsidRDefault="009733EE" w:rsidP="009733EE">
      <w:pPr>
        <w:spacing w:line="360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Web</w:t>
      </w:r>
      <w:r w:rsidRPr="00100791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приложение </w:t>
      </w:r>
      <w:proofErr w:type="spellStart"/>
      <w:r>
        <w:rPr>
          <w:rFonts w:ascii="Times New Roman" w:hAnsi="Times New Roman" w:cs="Arial"/>
          <w:sz w:val="28"/>
          <w:szCs w:val="28"/>
          <w:lang w:val="en-US"/>
        </w:rPr>
        <w:t>EasyWOW</w:t>
      </w:r>
      <w:proofErr w:type="spellEnd"/>
      <w:r w:rsidRPr="002E26CF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>позволяет решить эту проблему. Желаемый сайт должен предоставлять основную необходимую функциональность:</w:t>
      </w:r>
    </w:p>
    <w:p w14:paraId="696CDB8E" w14:textId="77777777" w:rsidR="009733EE" w:rsidRDefault="009733EE" w:rsidP="009733E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услугами салона красоты</w:t>
      </w:r>
    </w:p>
    <w:p w14:paraId="102FB72C" w14:textId="77777777" w:rsidR="009733EE" w:rsidRDefault="009733EE" w:rsidP="009733E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мастерами салона красоты</w:t>
      </w:r>
    </w:p>
    <w:p w14:paraId="1192CBA2" w14:textId="77777777" w:rsidR="009733EE" w:rsidRDefault="009733EE" w:rsidP="009733EE">
      <w:pPr>
        <w:pStyle w:val="11"/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Ненагруженный, интуитивно понятный даже низкоуровневому пользователю интерфейс.</w:t>
      </w:r>
    </w:p>
    <w:p w14:paraId="479AC59E" w14:textId="77777777" w:rsidR="009733EE" w:rsidRPr="00BD1785" w:rsidRDefault="009733EE" w:rsidP="009733E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записи на определенную услугу/услуги</w:t>
      </w:r>
    </w:p>
    <w:p w14:paraId="179C07FB" w14:textId="77777777" w:rsidR="009733EE" w:rsidRPr="009A49AC" w:rsidRDefault="009733EE" w:rsidP="009733EE">
      <w:pPr>
        <w:rPr>
          <w:rFonts w:ascii="Times New Roman" w:hAnsi="Times New Roman" w:cs="Arial"/>
          <w:sz w:val="28"/>
          <w:szCs w:val="28"/>
        </w:rPr>
      </w:pPr>
    </w:p>
    <w:p w14:paraId="57EAE9E5" w14:textId="77777777" w:rsidR="009733EE" w:rsidRDefault="009733EE" w:rsidP="009733EE">
      <w:pPr>
        <w:pStyle w:val="11"/>
        <w:spacing w:line="360" w:lineRule="auto"/>
        <w:ind w:left="0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Данный курсовой проект  посвящен разработке именно такого, простого в освоении, но в то же время выполняющего самые необходимые функции, сайта, способного уменьшить временные затраты каждого человека на поиск и запись необходимых услуг салона красоты.</w:t>
      </w:r>
      <w:r>
        <w:rPr>
          <w:rFonts w:ascii="Times New Roman" w:hAnsi="Times New Roman" w:cs="Arial"/>
          <w:sz w:val="28"/>
          <w:szCs w:val="28"/>
          <w:lang w:eastAsia="en-US"/>
        </w:rPr>
        <w:tab/>
      </w:r>
    </w:p>
    <w:p w14:paraId="6A1BDB7E" w14:textId="77777777" w:rsidR="009733EE" w:rsidRPr="003A5A6C" w:rsidRDefault="009733EE" w:rsidP="009733EE">
      <w:pPr>
        <w:rPr>
          <w:rFonts w:ascii="Times New Roman" w:hAnsi="Times New Roman" w:cs="Times New Roman"/>
          <w:sz w:val="28"/>
          <w:szCs w:val="28"/>
        </w:rPr>
      </w:pPr>
    </w:p>
    <w:p w14:paraId="49C060CA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744E146C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72727AC7" w14:textId="77777777" w:rsidR="009733EE" w:rsidRDefault="009733EE" w:rsidP="009733EE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lastRenderedPageBreak/>
        <w:t>1. Постановка задачи</w:t>
      </w:r>
    </w:p>
    <w:p w14:paraId="2CDD14C3" w14:textId="77777777" w:rsidR="009733EE" w:rsidRDefault="009733EE" w:rsidP="009733EE">
      <w:pPr>
        <w:pStyle w:val="a0"/>
        <w:jc w:val="center"/>
        <w:rPr>
          <w:rFonts w:ascii="Times New Roman" w:hAnsi="Times New Roman" w:cs="Arial"/>
          <w:sz w:val="28"/>
          <w:szCs w:val="28"/>
          <w:lang w:eastAsia="en-US"/>
        </w:rPr>
      </w:pPr>
    </w:p>
    <w:p w14:paraId="3872490B" w14:textId="77777777" w:rsidR="009733EE" w:rsidRDefault="009733EE" w:rsidP="009733EE">
      <w:pPr>
        <w:pStyle w:val="a0"/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ab/>
        <w:t>Цель курсовой работы: реализовать сайт, который отвечает следующим требованиям:</w:t>
      </w:r>
    </w:p>
    <w:p w14:paraId="1368FA6C" w14:textId="77777777" w:rsidR="009733EE" w:rsidRDefault="009733EE" w:rsidP="009733EE">
      <w:pPr>
        <w:pStyle w:val="a0"/>
        <w:numPr>
          <w:ilvl w:val="0"/>
          <w:numId w:val="7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Интуитивный пользовательский интерфейс;</w:t>
      </w:r>
    </w:p>
    <w:p w14:paraId="3D5BC964" w14:textId="77777777" w:rsidR="009733EE" w:rsidRDefault="009733EE" w:rsidP="009733EE">
      <w:pPr>
        <w:pStyle w:val="a0"/>
        <w:numPr>
          <w:ilvl w:val="0"/>
          <w:numId w:val="7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Отсутствие нагромождений;</w:t>
      </w:r>
    </w:p>
    <w:p w14:paraId="0549D819" w14:textId="77777777" w:rsidR="009733EE" w:rsidRDefault="009733EE" w:rsidP="009733EE">
      <w:pPr>
        <w:pStyle w:val="a0"/>
        <w:numPr>
          <w:ilvl w:val="0"/>
          <w:numId w:val="7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Отсутствие броских цветов;</w:t>
      </w:r>
    </w:p>
    <w:p w14:paraId="7CF3F798" w14:textId="77777777" w:rsidR="009733EE" w:rsidRDefault="009733EE" w:rsidP="009733EE">
      <w:pPr>
        <w:pStyle w:val="a0"/>
        <w:numPr>
          <w:ilvl w:val="0"/>
          <w:numId w:val="7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Возможность выполнения основных задач сайта:</w:t>
      </w:r>
    </w:p>
    <w:p w14:paraId="366E6B1F" w14:textId="77777777" w:rsidR="009733EE" w:rsidRDefault="009733EE" w:rsidP="009733E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услугами салона красоты</w:t>
      </w:r>
    </w:p>
    <w:p w14:paraId="45104320" w14:textId="77777777" w:rsidR="009733EE" w:rsidRDefault="009733EE" w:rsidP="009733EE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мастерами салона красоты</w:t>
      </w:r>
    </w:p>
    <w:p w14:paraId="1BEC0BAD" w14:textId="77777777" w:rsidR="009733EE" w:rsidRDefault="009733EE" w:rsidP="009733EE">
      <w:pPr>
        <w:pStyle w:val="11"/>
        <w:numPr>
          <w:ilvl w:val="0"/>
          <w:numId w:val="10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Ненагруженный, интуитивно понятный даже низкоуровневому пользователю интерфейс.</w:t>
      </w:r>
    </w:p>
    <w:p w14:paraId="4988B8A6" w14:textId="77777777" w:rsidR="009733EE" w:rsidRPr="00BD1785" w:rsidRDefault="009733EE" w:rsidP="009733EE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записи на определенную услугу/услуги</w:t>
      </w:r>
    </w:p>
    <w:p w14:paraId="1D20991D" w14:textId="77777777" w:rsidR="009733EE" w:rsidRDefault="009733EE" w:rsidP="009733EE">
      <w:pPr>
        <w:pStyle w:val="a0"/>
        <w:numPr>
          <w:ilvl w:val="0"/>
          <w:numId w:val="12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Возможность перехода на все страницы сайта с главного экрана;</w:t>
      </w:r>
    </w:p>
    <w:p w14:paraId="069EBB17" w14:textId="77777777" w:rsidR="009733EE" w:rsidRDefault="009733EE" w:rsidP="009733EE">
      <w:pPr>
        <w:pStyle w:val="a0"/>
        <w:rPr>
          <w:rFonts w:ascii="Times New Roman" w:hAnsi="Times New Roman" w:cs="Arial"/>
          <w:sz w:val="28"/>
          <w:szCs w:val="28"/>
          <w:lang w:eastAsia="en-US"/>
        </w:rPr>
      </w:pPr>
    </w:p>
    <w:p w14:paraId="127C14C2" w14:textId="77777777" w:rsidR="009733EE" w:rsidRDefault="009733EE" w:rsidP="009733EE">
      <w:pPr>
        <w:spacing w:line="360" w:lineRule="auto"/>
        <w:ind w:firstLine="708"/>
      </w:pPr>
      <w:r>
        <w:rPr>
          <w:rFonts w:ascii="Times New Roman" w:hAnsi="Times New Roman"/>
          <w:sz w:val="28"/>
          <w:szCs w:val="28"/>
        </w:rPr>
        <w:t>Для достижения данной цели были выделены следующие задачи:</w:t>
      </w:r>
    </w:p>
    <w:p w14:paraId="3D35212E" w14:textId="77777777" w:rsidR="009733EE" w:rsidRDefault="009733EE" w:rsidP="009733EE">
      <w:pPr>
        <w:pStyle w:val="2"/>
        <w:numPr>
          <w:ilvl w:val="1"/>
          <w:numId w:val="6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Front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части сайта, находящиеся на телефоне/компьютере пользователя;</w:t>
      </w:r>
    </w:p>
    <w:p w14:paraId="3A46BF39" w14:textId="77777777" w:rsidR="009733EE" w:rsidRDefault="009733EE" w:rsidP="009733EE">
      <w:pPr>
        <w:pStyle w:val="2"/>
        <w:numPr>
          <w:ilvl w:val="1"/>
          <w:numId w:val="6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Back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части сайта, развернутой на удаленном сервере сайта;</w:t>
      </w:r>
    </w:p>
    <w:p w14:paraId="4722BB8F" w14:textId="77777777" w:rsidR="009733EE" w:rsidRDefault="009733EE" w:rsidP="009733EE">
      <w:pPr>
        <w:pStyle w:val="2"/>
        <w:numPr>
          <w:ilvl w:val="1"/>
          <w:numId w:val="6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Создание связи между </w:t>
      </w:r>
      <w:r>
        <w:rPr>
          <w:rFonts w:ascii="Times New Roman" w:hAnsi="Times New Roman"/>
          <w:sz w:val="28"/>
          <w:szCs w:val="28"/>
          <w:lang w:val="en-US"/>
        </w:rPr>
        <w:t>Front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Back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частями сайта;</w:t>
      </w:r>
    </w:p>
    <w:p w14:paraId="1A822C3A" w14:textId="77777777" w:rsidR="009733EE" w:rsidRDefault="009733EE" w:rsidP="009733EE">
      <w:pPr>
        <w:pStyle w:val="2"/>
        <w:numPr>
          <w:ilvl w:val="1"/>
          <w:numId w:val="6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Разработка базы данных, расположенной на удаленном сервере.</w:t>
      </w:r>
    </w:p>
    <w:p w14:paraId="0EE7674B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5E7260E4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64FBF0F4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3057B096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2F1E2C35" w14:textId="77777777" w:rsidR="009733EE" w:rsidRDefault="009733EE" w:rsidP="009733EE">
      <w:pPr>
        <w:pStyle w:val="2"/>
        <w:spacing w:line="360" w:lineRule="auto"/>
        <w:ind w:left="0"/>
        <w:jc w:val="center"/>
        <w:rPr>
          <w:rFonts w:hint="eastAsia"/>
        </w:rPr>
      </w:pPr>
      <w:r>
        <w:rPr>
          <w:rFonts w:ascii="Times New Roman" w:hAnsi="Times New Roman" w:cs="Arial"/>
          <w:b/>
          <w:bCs/>
          <w:sz w:val="32"/>
          <w:szCs w:val="32"/>
          <w:lang w:eastAsia="en-US"/>
        </w:rPr>
        <w:lastRenderedPageBreak/>
        <w:t>2. Анализ предметной области</w:t>
      </w:r>
    </w:p>
    <w:p w14:paraId="0AB58D06" w14:textId="77777777" w:rsidR="00756CDE" w:rsidRDefault="009733EE" w:rsidP="00756CDE">
      <w:pPr>
        <w:pStyle w:val="a6"/>
        <w:rPr>
          <w:rFonts w:ascii="Times New Roman" w:hAnsi="Times New Roman" w:cs="Times New Roman"/>
          <w:sz w:val="28"/>
          <w:szCs w:val="28"/>
        </w:rPr>
      </w:pPr>
      <w:bookmarkStart w:id="18" w:name="_GoBack"/>
      <w:bookmarkEnd w:id="18"/>
      <w:r w:rsidRPr="009733EE">
        <w:rPr>
          <w:rFonts w:ascii="Times New Roman" w:hAnsi="Times New Roman" w:cs="Arial"/>
          <w:sz w:val="28"/>
          <w:szCs w:val="28"/>
        </w:rPr>
        <w:tab/>
      </w:r>
      <w:r w:rsidR="00756CD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</w:t>
      </w:r>
      <w:r w:rsidR="00756CDE" w:rsidRPr="00756CDE">
        <w:rPr>
          <w:rFonts w:ascii="Times New Roman" w:hAnsi="Times New Roman" w:cs="Times New Roman"/>
          <w:sz w:val="28"/>
          <w:szCs w:val="28"/>
        </w:rPr>
        <w:t>Анализ существующих решений</w:t>
      </w:r>
      <w:r w:rsidR="00756CDE" w:rsidRPr="00756CD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56CDE" w:rsidRPr="00756CDE">
        <w:rPr>
          <w:rFonts w:ascii="Times New Roman" w:hAnsi="Times New Roman" w:cs="Times New Roman"/>
          <w:sz w:val="28"/>
          <w:szCs w:val="28"/>
        </w:rPr>
        <w:t>EasyWOW</w:t>
      </w:r>
      <w:proofErr w:type="spellEnd"/>
      <w:r w:rsidR="00756CDE" w:rsidRPr="00756CDE">
        <w:rPr>
          <w:rFonts w:ascii="Times New Roman" w:hAnsi="Times New Roman" w:cs="Times New Roman"/>
          <w:sz w:val="28"/>
          <w:szCs w:val="28"/>
        </w:rPr>
        <w:br/>
        <w:t>Является одним из лучших WEB приложений для онлайн-записи в салон красоты. (</w:t>
      </w:r>
      <w:proofErr w:type="spellStart"/>
      <w:r w:rsidR="00756CDE" w:rsidRPr="00756CDE">
        <w:rPr>
          <w:rFonts w:ascii="Times New Roman" w:hAnsi="Times New Roman" w:cs="Times New Roman"/>
          <w:sz w:val="28"/>
          <w:szCs w:val="28"/>
        </w:rPr>
        <w:t>EasyWOW</w:t>
      </w:r>
      <w:proofErr w:type="spellEnd"/>
      <w:r w:rsidR="00756CDE" w:rsidRPr="00756CDE">
        <w:rPr>
          <w:rFonts w:ascii="Times New Roman" w:hAnsi="Times New Roman" w:cs="Times New Roman"/>
          <w:sz w:val="28"/>
          <w:szCs w:val="28"/>
        </w:rPr>
        <w:t xml:space="preserve"> распространяется на все браузеры на бесплатной основе. ) При первом запуске</w:t>
      </w:r>
      <w:r w:rsidR="00756CDE" w:rsidRPr="00756CDE">
        <w:rPr>
          <w:rFonts w:ascii="Times New Roman" w:hAnsi="Times New Roman" w:cs="Times New Roman"/>
          <w:sz w:val="28"/>
          <w:szCs w:val="28"/>
        </w:rPr>
        <w:t xml:space="preserve"> </w:t>
      </w:r>
      <w:r w:rsidR="00756CDE" w:rsidRPr="00756CDE">
        <w:rPr>
          <w:rFonts w:ascii="Times New Roman" w:hAnsi="Times New Roman" w:cs="Times New Roman"/>
          <w:sz w:val="28"/>
          <w:szCs w:val="28"/>
        </w:rPr>
        <w:t>предлагает пользователю зарегистрироваться, после чего клиент может ознакомиться с каждой услугой предоставленной салоном красоты и мастером, который работает в этом салоне.</w:t>
      </w:r>
    </w:p>
    <w:p w14:paraId="1C596647" w14:textId="5D546BB9" w:rsidR="009733EE" w:rsidRPr="00756CDE" w:rsidRDefault="00756CDE" w:rsidP="00756CDE">
      <w:pPr>
        <w:pStyle w:val="a6"/>
        <w:rPr>
          <w:rFonts w:ascii="Times New Roman" w:hAnsi="Times New Roman" w:cs="Times New Roman"/>
          <w:sz w:val="28"/>
          <w:szCs w:val="28"/>
        </w:rPr>
      </w:pPr>
      <w:r w:rsidRPr="00756CDE">
        <w:rPr>
          <w:rFonts w:ascii="Times New Roman" w:hAnsi="Times New Roman" w:cs="Times New Roman"/>
          <w:sz w:val="28"/>
          <w:szCs w:val="28"/>
        </w:rPr>
        <w:br/>
        <w:t>Достоинства</w:t>
      </w:r>
      <w:r w:rsidRPr="00756CDE">
        <w:rPr>
          <w:rFonts w:ascii="Times New Roman" w:hAnsi="Times New Roman" w:cs="Times New Roman"/>
          <w:sz w:val="28"/>
          <w:szCs w:val="28"/>
        </w:rPr>
        <w:t>:</w:t>
      </w:r>
      <w:r w:rsidRPr="00756CDE">
        <w:rPr>
          <w:rFonts w:ascii="Times New Roman" w:hAnsi="Times New Roman" w:cs="Times New Roman"/>
          <w:sz w:val="28"/>
          <w:szCs w:val="28"/>
        </w:rPr>
        <w:br/>
        <w:t>● Наличие больших функциональных возможностей</w:t>
      </w:r>
      <w:r w:rsidRPr="00756CDE">
        <w:rPr>
          <w:rFonts w:ascii="Times New Roman" w:hAnsi="Times New Roman" w:cs="Times New Roman"/>
          <w:sz w:val="28"/>
          <w:szCs w:val="28"/>
        </w:rPr>
        <w:br/>
        <w:t>● Возможность ознакомиться с услугами салона</w:t>
      </w:r>
      <w:r w:rsidRPr="00756CDE">
        <w:rPr>
          <w:rFonts w:ascii="Times New Roman" w:hAnsi="Times New Roman" w:cs="Times New Roman"/>
          <w:sz w:val="28"/>
          <w:szCs w:val="28"/>
        </w:rPr>
        <w:br/>
        <w:t>● Возможность ознакомиться с мастерами салона</w:t>
      </w:r>
      <w:r w:rsidRPr="00756CDE">
        <w:rPr>
          <w:rFonts w:ascii="Times New Roman" w:hAnsi="Times New Roman" w:cs="Times New Roman"/>
          <w:sz w:val="28"/>
          <w:szCs w:val="28"/>
        </w:rPr>
        <w:br/>
        <w:t>● Синхронизация с другими устройствами</w:t>
      </w:r>
      <w:r w:rsidRPr="00756CDE">
        <w:rPr>
          <w:rFonts w:ascii="Times New Roman" w:hAnsi="Times New Roman" w:cs="Times New Roman"/>
          <w:sz w:val="28"/>
          <w:szCs w:val="28"/>
        </w:rPr>
        <w:br/>
        <w:t>● Простой в освоении интерфейс</w:t>
      </w:r>
      <w:r w:rsidRPr="00756CDE">
        <w:rPr>
          <w:rFonts w:ascii="Times New Roman" w:hAnsi="Times New Roman" w:cs="Times New Roman"/>
          <w:sz w:val="28"/>
          <w:szCs w:val="28"/>
        </w:rPr>
        <w:br/>
      </w:r>
      <w:r w:rsidRPr="00756CDE">
        <w:rPr>
          <w:rFonts w:ascii="Times New Roman" w:hAnsi="Times New Roman" w:cs="Times New Roman"/>
          <w:sz w:val="28"/>
          <w:szCs w:val="28"/>
        </w:rPr>
        <w:br/>
        <w:t>Недостатки</w:t>
      </w:r>
      <w:r w:rsidRPr="00756CDE">
        <w:rPr>
          <w:rFonts w:ascii="Times New Roman" w:hAnsi="Times New Roman" w:cs="Times New Roman"/>
          <w:sz w:val="28"/>
          <w:szCs w:val="28"/>
        </w:rPr>
        <w:t>:</w:t>
      </w:r>
      <w:r w:rsidRPr="00756CDE">
        <w:rPr>
          <w:rFonts w:ascii="Times New Roman" w:hAnsi="Times New Roman" w:cs="Times New Roman"/>
          <w:sz w:val="28"/>
          <w:szCs w:val="28"/>
        </w:rPr>
        <w:br/>
        <w:t>● Сайт привязан к одному конкретному салону красоты</w:t>
      </w:r>
    </w:p>
    <w:p w14:paraId="2CB57BD3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495C12D0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6C4A8223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016F6AFC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2A67F92D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71CEEC97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2A575FDF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7505A561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74A6835B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330A237C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27001567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4941E397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7FC4E328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3F4B646D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4A587CD8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3FBA3CBE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66B9096E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63ABBAF1" w14:textId="77777777"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14:paraId="4E2FA4AA" w14:textId="77777777" w:rsidR="002E26CF" w:rsidRPr="003A5A6C" w:rsidRDefault="002E26CF" w:rsidP="00BD1785">
      <w:pPr>
        <w:rPr>
          <w:rFonts w:ascii="Times New Roman" w:hAnsi="Times New Roman" w:cs="Times New Roman"/>
          <w:sz w:val="28"/>
          <w:szCs w:val="28"/>
        </w:rPr>
      </w:pPr>
    </w:p>
    <w:sectPr w:rsidR="002E26CF" w:rsidRPr="003A5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44508E3"/>
    <w:multiLevelType w:val="multilevel"/>
    <w:tmpl w:val="16E839B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942667E"/>
    <w:multiLevelType w:val="hybridMultilevel"/>
    <w:tmpl w:val="59300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D677D"/>
    <w:multiLevelType w:val="multilevel"/>
    <w:tmpl w:val="C1521F9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103C0133"/>
    <w:multiLevelType w:val="hybridMultilevel"/>
    <w:tmpl w:val="67C68372"/>
    <w:lvl w:ilvl="0" w:tplc="04190001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40493"/>
    <w:multiLevelType w:val="multilevel"/>
    <w:tmpl w:val="76504B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577567DE"/>
    <w:multiLevelType w:val="multilevel"/>
    <w:tmpl w:val="028CF6E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7CDD7609"/>
    <w:multiLevelType w:val="multilevel"/>
    <w:tmpl w:val="03FE82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7E4E413C"/>
    <w:multiLevelType w:val="hybridMultilevel"/>
    <w:tmpl w:val="CED08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463"/>
    <w:rsid w:val="00052F3C"/>
    <w:rsid w:val="00100791"/>
    <w:rsid w:val="00141F7E"/>
    <w:rsid w:val="00282D05"/>
    <w:rsid w:val="002E26CF"/>
    <w:rsid w:val="003A5A6C"/>
    <w:rsid w:val="003C1B96"/>
    <w:rsid w:val="00445463"/>
    <w:rsid w:val="00756CDE"/>
    <w:rsid w:val="009733EE"/>
    <w:rsid w:val="009A49AC"/>
    <w:rsid w:val="00BD1785"/>
    <w:rsid w:val="00DE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D098"/>
  <w15:chartTrackingRefBased/>
  <w15:docId w15:val="{C9A2C0EA-77DD-49C5-A507-437EEE05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9733EE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ans" w:eastAsia="Microsoft YaHei" w:hAnsi="Liberation Sans" w:cs="Arial Unicode MS"/>
      <w:b/>
      <w:bCs/>
      <w:kern w:val="2"/>
      <w:sz w:val="36"/>
      <w:szCs w:val="36"/>
      <w:lang w:eastAsia="zh-CN" w:bidi="hi-I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9A49AC"/>
    <w:pPr>
      <w:ind w:left="720"/>
      <w:contextualSpacing/>
    </w:pPr>
  </w:style>
  <w:style w:type="paragraph" w:customStyle="1" w:styleId="11">
    <w:name w:val="Абзац списка1"/>
    <w:basedOn w:val="a"/>
    <w:rsid w:val="00BD1785"/>
    <w:pPr>
      <w:suppressAutoHyphens/>
      <w:spacing w:after="200" w:line="240" w:lineRule="auto"/>
      <w:ind w:left="720"/>
      <w:contextualSpacing/>
    </w:pPr>
    <w:rPr>
      <w:rFonts w:ascii="Liberation Serif" w:eastAsia="SimSun" w:hAnsi="Liberation Serif" w:cs="Arial Unicode MS"/>
      <w:kern w:val="2"/>
      <w:sz w:val="24"/>
      <w:szCs w:val="24"/>
      <w:lang w:eastAsia="zh-CN" w:bidi="hi-IN"/>
    </w:rPr>
  </w:style>
  <w:style w:type="paragraph" w:customStyle="1" w:styleId="2">
    <w:name w:val="Абзац списка2"/>
    <w:basedOn w:val="a"/>
    <w:rsid w:val="009733EE"/>
    <w:pPr>
      <w:suppressAutoHyphens/>
      <w:spacing w:after="200" w:line="240" w:lineRule="auto"/>
      <w:ind w:left="720"/>
      <w:contextualSpacing/>
    </w:pPr>
    <w:rPr>
      <w:rFonts w:ascii="Liberation Serif" w:eastAsia="SimSun" w:hAnsi="Liberation Serif" w:cs="Arial Unicode MS"/>
      <w:kern w:val="2"/>
      <w:sz w:val="24"/>
      <w:szCs w:val="24"/>
      <w:lang w:eastAsia="zh-CN" w:bidi="hi-IN"/>
    </w:rPr>
  </w:style>
  <w:style w:type="character" w:customStyle="1" w:styleId="10">
    <w:name w:val="Заголовок 1 Знак"/>
    <w:basedOn w:val="a1"/>
    <w:link w:val="1"/>
    <w:rsid w:val="009733EE"/>
    <w:rPr>
      <w:rFonts w:ascii="Liberation Sans" w:eastAsia="Microsoft YaHei" w:hAnsi="Liberation Sans" w:cs="Arial Unicode MS"/>
      <w:b/>
      <w:bCs/>
      <w:kern w:val="2"/>
      <w:sz w:val="36"/>
      <w:szCs w:val="36"/>
      <w:lang w:eastAsia="zh-CN" w:bidi="hi-IN"/>
    </w:rPr>
  </w:style>
  <w:style w:type="paragraph" w:styleId="a0">
    <w:name w:val="Body Text"/>
    <w:basedOn w:val="a"/>
    <w:link w:val="a5"/>
    <w:rsid w:val="009733EE"/>
    <w:pPr>
      <w:suppressAutoHyphens/>
      <w:spacing w:after="140" w:line="288" w:lineRule="auto"/>
    </w:pPr>
    <w:rPr>
      <w:rFonts w:ascii="Liberation Serif" w:eastAsia="SimSun" w:hAnsi="Liberation Serif" w:cs="Arial Unicode MS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1"/>
    <w:link w:val="a0"/>
    <w:rsid w:val="009733EE"/>
    <w:rPr>
      <w:rFonts w:ascii="Liberation Serif" w:eastAsia="SimSun" w:hAnsi="Liberation Serif" w:cs="Arial Unicode MS"/>
      <w:kern w:val="2"/>
      <w:sz w:val="24"/>
      <w:szCs w:val="24"/>
      <w:lang w:eastAsia="zh-CN" w:bidi="hi-IN"/>
    </w:rPr>
  </w:style>
  <w:style w:type="paragraph" w:styleId="a6">
    <w:name w:val="No Spacing"/>
    <w:uiPriority w:val="1"/>
    <w:qFormat/>
    <w:rsid w:val="00756C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Владосий</dc:creator>
  <cp:keywords/>
  <dc:description/>
  <cp:lastModifiedBy>Konstantin Koravlev</cp:lastModifiedBy>
  <cp:revision>3</cp:revision>
  <dcterms:created xsi:type="dcterms:W3CDTF">2020-03-15T01:54:00Z</dcterms:created>
  <dcterms:modified xsi:type="dcterms:W3CDTF">2020-03-15T14:42:00Z</dcterms:modified>
</cp:coreProperties>
</file>
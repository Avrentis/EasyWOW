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3EE" w:rsidRDefault="009733EE" w:rsidP="009733EE">
      <w:pPr>
        <w:spacing w:after="0" w:line="240" w:lineRule="auto"/>
        <w:jc w:val="center"/>
      </w:pPr>
      <w:bookmarkStart w:id="0" w:name="_Toc10369004"/>
      <w:bookmarkStart w:id="1" w:name="_Toc10369635"/>
      <w:bookmarkStart w:id="2" w:name="_Toc10440336"/>
      <w:r>
        <w:rPr>
          <w:rFonts w:ascii="Arial" w:hAnsi="Arial" w:cs="Arial"/>
          <w:sz w:val="24"/>
          <w:szCs w:val="24"/>
        </w:rPr>
        <w:t>МИНОБРНАУКИ РОССИИ</w:t>
      </w:r>
      <w:bookmarkEnd w:id="0"/>
      <w:bookmarkEnd w:id="1"/>
      <w:bookmarkEnd w:id="2"/>
    </w:p>
    <w:p w:rsidR="009733EE" w:rsidRDefault="009733EE" w:rsidP="009733EE">
      <w:pPr>
        <w:spacing w:after="0" w:line="240" w:lineRule="auto"/>
        <w:jc w:val="center"/>
      </w:pPr>
      <w:bookmarkStart w:id="3" w:name="_Toc10369636"/>
      <w:bookmarkStart w:id="4" w:name="_Toc10440337"/>
      <w:bookmarkStart w:id="5" w:name="_Toc10369005"/>
      <w:r>
        <w:rPr>
          <w:rFonts w:ascii="Arial" w:hAnsi="Arial" w:cs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  <w:bookmarkEnd w:id="3"/>
      <w:bookmarkEnd w:id="4"/>
      <w:bookmarkEnd w:id="5"/>
    </w:p>
    <w:p w:rsidR="009733EE" w:rsidRDefault="009733EE" w:rsidP="009733EE">
      <w:pPr>
        <w:spacing w:after="0" w:line="240" w:lineRule="auto"/>
        <w:jc w:val="center"/>
      </w:pPr>
      <w:bookmarkStart w:id="6" w:name="_Toc10369637"/>
      <w:bookmarkStart w:id="7" w:name="_Toc10440338"/>
      <w:bookmarkStart w:id="8" w:name="_Toc10369006"/>
      <w:r>
        <w:rPr>
          <w:rFonts w:ascii="Arial" w:hAnsi="Arial" w:cs="Arial"/>
          <w:b/>
          <w:spacing w:val="-20"/>
          <w:sz w:val="20"/>
          <w:szCs w:val="20"/>
        </w:rPr>
        <w:t>ВЫСШЕГО ОБРАЗОВАНИЯ</w:t>
      </w:r>
      <w:bookmarkEnd w:id="6"/>
      <w:bookmarkEnd w:id="7"/>
      <w:bookmarkEnd w:id="8"/>
    </w:p>
    <w:p w:rsidR="009733EE" w:rsidRDefault="009733EE" w:rsidP="009733EE">
      <w:pPr>
        <w:spacing w:after="0" w:line="240" w:lineRule="auto"/>
        <w:jc w:val="center"/>
      </w:pPr>
      <w:bookmarkStart w:id="9" w:name="_Toc10369638"/>
      <w:bookmarkStart w:id="10" w:name="_Toc10440339"/>
      <w:bookmarkStart w:id="11" w:name="_Toc10369007"/>
      <w:r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  <w:bookmarkEnd w:id="9"/>
      <w:bookmarkEnd w:id="10"/>
      <w:bookmarkEnd w:id="11"/>
    </w:p>
    <w:p w:rsidR="009733EE" w:rsidRDefault="009733EE" w:rsidP="009733E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33EE" w:rsidRDefault="009733EE" w:rsidP="009733EE">
      <w:pPr>
        <w:spacing w:before="240" w:after="240" w:line="240" w:lineRule="auto"/>
        <w:jc w:val="center"/>
      </w:pPr>
      <w:bookmarkStart w:id="12" w:name="_Toc10369639"/>
      <w:bookmarkStart w:id="13" w:name="_Toc10440340"/>
      <w:bookmarkStart w:id="14" w:name="_Toc10369008"/>
      <w:r>
        <w:rPr>
          <w:rFonts w:ascii="Arial" w:hAnsi="Arial" w:cs="Arial"/>
          <w:sz w:val="24"/>
          <w:szCs w:val="24"/>
        </w:rPr>
        <w:t xml:space="preserve">Факультет </w:t>
      </w:r>
      <w:r>
        <w:rPr>
          <w:rFonts w:ascii="Arial" w:hAnsi="Arial" w:cs="Arial"/>
          <w:i/>
          <w:sz w:val="24"/>
          <w:szCs w:val="24"/>
        </w:rPr>
        <w:t>компьютерных наук</w:t>
      </w:r>
      <w:bookmarkEnd w:id="12"/>
      <w:bookmarkEnd w:id="13"/>
      <w:bookmarkEnd w:id="14"/>
    </w:p>
    <w:p w:rsidR="009733EE" w:rsidRDefault="009733EE" w:rsidP="009733EE">
      <w:pPr>
        <w:spacing w:before="240" w:after="840" w:line="240" w:lineRule="auto"/>
        <w:jc w:val="center"/>
      </w:pPr>
      <w:bookmarkStart w:id="15" w:name="_Toc10369640"/>
      <w:bookmarkStart w:id="16" w:name="_Toc10440341"/>
      <w:bookmarkStart w:id="17" w:name="_Toc10369009"/>
      <w:r>
        <w:rPr>
          <w:rFonts w:ascii="Arial" w:hAnsi="Arial" w:cs="Arial"/>
          <w:sz w:val="24"/>
          <w:szCs w:val="24"/>
        </w:rPr>
        <w:t>Кафедра</w:t>
      </w:r>
      <w:r>
        <w:rPr>
          <w:rFonts w:ascii="Arial" w:hAnsi="Arial" w:cs="Arial"/>
          <w:i/>
          <w:sz w:val="24"/>
          <w:szCs w:val="24"/>
        </w:rPr>
        <w:t xml:space="preserve"> </w:t>
      </w:r>
      <w:bookmarkEnd w:id="15"/>
      <w:bookmarkEnd w:id="16"/>
      <w:bookmarkEnd w:id="17"/>
      <w:r>
        <w:rPr>
          <w:rFonts w:ascii="Arial" w:hAnsi="Arial" w:cs="Arial"/>
          <w:i/>
          <w:iCs/>
          <w:sz w:val="24"/>
          <w:szCs w:val="24"/>
        </w:rPr>
        <w:t>технологий обработки и защиты информации</w:t>
      </w:r>
    </w:p>
    <w:p w:rsidR="009733EE" w:rsidRPr="009733EE" w:rsidRDefault="009733EE" w:rsidP="009733EE">
      <w:pPr>
        <w:suppressAutoHyphens/>
        <w:spacing w:before="120" w:after="120" w:line="240" w:lineRule="auto"/>
        <w:jc w:val="center"/>
      </w:pPr>
      <w:r>
        <w:rPr>
          <w:rFonts w:ascii="Arial" w:hAnsi="Arial" w:cs="Arial"/>
          <w:i/>
          <w:sz w:val="24"/>
          <w:szCs w:val="24"/>
          <w:lang w:val="en-US"/>
        </w:rPr>
        <w:t xml:space="preserve">Web </w:t>
      </w:r>
      <w:r>
        <w:rPr>
          <w:rFonts w:ascii="Arial" w:hAnsi="Arial" w:cs="Arial"/>
          <w:i/>
          <w:sz w:val="24"/>
          <w:szCs w:val="24"/>
        </w:rPr>
        <w:t xml:space="preserve">приложение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EasyWOW</w:t>
      </w:r>
      <w:proofErr w:type="spellEnd"/>
    </w:p>
    <w:p w:rsidR="009733EE" w:rsidRDefault="009733EE" w:rsidP="009733EE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9733EE" w:rsidRDefault="009733EE" w:rsidP="009733E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</w:pPr>
      <w:r>
        <w:rPr>
          <w:rFonts w:ascii="Arial" w:hAnsi="Arial" w:cs="Arial"/>
          <w:i/>
          <w:sz w:val="24"/>
        </w:rPr>
        <w:t>Курсовой проект</w:t>
      </w:r>
    </w:p>
    <w:p w:rsidR="009733EE" w:rsidRDefault="009733EE" w:rsidP="009733EE">
      <w:pPr>
        <w:suppressAutoHyphens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:rsidR="009733EE" w:rsidRDefault="009733EE" w:rsidP="009733EE">
      <w:pPr>
        <w:suppressAutoHyphens/>
        <w:spacing w:before="120" w:after="120" w:line="240" w:lineRule="auto"/>
        <w:jc w:val="center"/>
      </w:pPr>
      <w:r>
        <w:rPr>
          <w:rFonts w:ascii="Arial" w:hAnsi="Arial" w:cs="Arial"/>
          <w:i/>
          <w:sz w:val="24"/>
          <w:szCs w:val="24"/>
        </w:rPr>
        <w:t>09.03.02 Информационные системы и технологии</w:t>
      </w:r>
    </w:p>
    <w:p w:rsidR="009733EE" w:rsidRDefault="009733EE" w:rsidP="009733EE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9733EE" w:rsidRDefault="009733EE" w:rsidP="009733EE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9733EE" w:rsidRDefault="009733EE" w:rsidP="009733EE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9733EE" w:rsidRDefault="009733EE" w:rsidP="009733EE">
      <w:pPr>
        <w:suppressAutoHyphens/>
        <w:spacing w:before="120" w:after="120" w:line="240" w:lineRule="auto"/>
      </w:pPr>
      <w:r>
        <w:rPr>
          <w:rFonts w:ascii="Arial" w:hAnsi="Arial" w:cs="Arial"/>
          <w:sz w:val="24"/>
          <w:szCs w:val="24"/>
        </w:rPr>
        <w:t>Допущен к защите</w:t>
      </w:r>
    </w:p>
    <w:p w:rsidR="009733EE" w:rsidRDefault="009733EE" w:rsidP="009733EE">
      <w:pPr>
        <w:spacing w:before="240" w:after="120" w:line="276" w:lineRule="auto"/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</w:rPr>
        <w:t>М.С. Коршунов</w:t>
      </w:r>
      <w:r>
        <w:rPr>
          <w:rFonts w:ascii="Arial" w:hAnsi="Arial" w:cs="Arial"/>
          <w:i/>
        </w:rPr>
        <w:t>, 3 курс, д/о</w:t>
      </w:r>
    </w:p>
    <w:p w:rsidR="009733EE" w:rsidRDefault="009733EE" w:rsidP="009733EE">
      <w:pPr>
        <w:spacing w:before="240" w:after="120" w:line="276" w:lineRule="auto"/>
      </w:pPr>
      <w:r>
        <w:rPr>
          <w:rFonts w:ascii="Arial" w:hAnsi="Arial" w:cs="Arial"/>
        </w:rPr>
        <w:t>Обучающийся ________________</w:t>
      </w:r>
      <w:r>
        <w:rPr>
          <w:rFonts w:ascii="Arial" w:hAnsi="Arial" w:cs="Arial"/>
        </w:rPr>
        <w:t xml:space="preserve">В.С. </w:t>
      </w:r>
      <w:proofErr w:type="spellStart"/>
      <w:r>
        <w:rPr>
          <w:rFonts w:ascii="Arial" w:hAnsi="Arial" w:cs="Arial"/>
        </w:rPr>
        <w:t>Ланевский</w:t>
      </w:r>
      <w:proofErr w:type="spellEnd"/>
      <w:r>
        <w:rPr>
          <w:rFonts w:ascii="Arial" w:hAnsi="Arial" w:cs="Arial"/>
          <w:i/>
        </w:rPr>
        <w:t>, 3 курс, д/о</w:t>
      </w:r>
    </w:p>
    <w:p w:rsidR="009733EE" w:rsidRDefault="009733EE" w:rsidP="009733EE">
      <w:pPr>
        <w:ind w:firstLine="284"/>
        <w:rPr>
          <w:rFonts w:ascii="Arial" w:hAnsi="Arial" w:cs="Arial"/>
        </w:rPr>
      </w:pPr>
    </w:p>
    <w:p w:rsidR="009733EE" w:rsidRDefault="009733EE" w:rsidP="009733EE">
      <w:pPr>
        <w:ind w:firstLine="284"/>
        <w:rPr>
          <w:rFonts w:ascii="Arial" w:hAnsi="Arial" w:cs="Arial"/>
        </w:rPr>
      </w:pPr>
    </w:p>
    <w:p w:rsidR="009733EE" w:rsidRDefault="009733EE" w:rsidP="009733EE">
      <w:pPr>
        <w:ind w:firstLine="284"/>
        <w:rPr>
          <w:rFonts w:ascii="Arial" w:hAnsi="Arial" w:cs="Arial"/>
        </w:rPr>
      </w:pPr>
    </w:p>
    <w:p w:rsidR="009733EE" w:rsidRDefault="009733EE" w:rsidP="009733EE">
      <w:pPr>
        <w:ind w:firstLine="284"/>
        <w:rPr>
          <w:rFonts w:ascii="Arial" w:hAnsi="Arial" w:cs="Arial"/>
        </w:rPr>
      </w:pPr>
    </w:p>
    <w:p w:rsidR="009733EE" w:rsidRDefault="009733EE" w:rsidP="009733EE">
      <w:pPr>
        <w:ind w:firstLine="284"/>
        <w:rPr>
          <w:rFonts w:ascii="Arial" w:hAnsi="Arial" w:cs="Arial"/>
        </w:rPr>
      </w:pPr>
    </w:p>
    <w:p w:rsidR="009733EE" w:rsidRDefault="009733EE" w:rsidP="009733EE">
      <w:pPr>
        <w:ind w:firstLine="284"/>
        <w:rPr>
          <w:rFonts w:ascii="Arial" w:hAnsi="Arial" w:cs="Arial"/>
        </w:rPr>
      </w:pPr>
    </w:p>
    <w:p w:rsidR="009733EE" w:rsidRDefault="009733EE" w:rsidP="009733EE">
      <w:pPr>
        <w:ind w:firstLine="284"/>
        <w:rPr>
          <w:rFonts w:ascii="Arial" w:hAnsi="Arial" w:cs="Arial"/>
        </w:rPr>
      </w:pPr>
    </w:p>
    <w:p w:rsidR="009733EE" w:rsidRDefault="009733EE" w:rsidP="009733EE">
      <w:pPr>
        <w:ind w:firstLine="284"/>
        <w:rPr>
          <w:rFonts w:ascii="Arial" w:hAnsi="Arial" w:cs="Arial"/>
        </w:rPr>
      </w:pPr>
    </w:p>
    <w:p w:rsidR="009733EE" w:rsidRDefault="009733EE" w:rsidP="009733EE">
      <w:pPr>
        <w:rPr>
          <w:rFonts w:ascii="Arial" w:hAnsi="Arial" w:cs="Arial"/>
        </w:rPr>
      </w:pPr>
    </w:p>
    <w:p w:rsidR="009733EE" w:rsidRDefault="009733EE" w:rsidP="009733EE">
      <w:pPr>
        <w:rPr>
          <w:rFonts w:ascii="Arial" w:hAnsi="Arial" w:cs="Arial"/>
        </w:rPr>
      </w:pPr>
    </w:p>
    <w:p w:rsidR="009733EE" w:rsidRDefault="009733EE" w:rsidP="009733EE">
      <w:pPr>
        <w:rPr>
          <w:rFonts w:ascii="Arial" w:hAnsi="Arial" w:cs="Arial"/>
        </w:rPr>
      </w:pPr>
    </w:p>
    <w:p w:rsidR="009733EE" w:rsidRDefault="009733EE" w:rsidP="009733EE">
      <w:pPr>
        <w:rPr>
          <w:rFonts w:ascii="Arial" w:hAnsi="Arial" w:cs="Arial"/>
        </w:rPr>
      </w:pPr>
    </w:p>
    <w:p w:rsidR="009733EE" w:rsidRDefault="009733EE" w:rsidP="009733EE">
      <w:pPr>
        <w:rPr>
          <w:rFonts w:ascii="Arial" w:hAnsi="Arial" w:cs="Arial"/>
        </w:rPr>
      </w:pPr>
    </w:p>
    <w:p w:rsidR="009733EE" w:rsidRDefault="009733EE" w:rsidP="009733EE">
      <w:pPr>
        <w:rPr>
          <w:rFonts w:ascii="Arial" w:hAnsi="Arial" w:cs="Arial"/>
        </w:rPr>
      </w:pPr>
    </w:p>
    <w:p w:rsidR="009733EE" w:rsidRPr="009733EE" w:rsidRDefault="009733EE" w:rsidP="009733EE">
      <w:pPr>
        <w:ind w:left="2832" w:firstLine="708"/>
      </w:pPr>
      <w:r>
        <w:rPr>
          <w:rFonts w:ascii="Arial" w:hAnsi="Arial" w:cs="Arial"/>
        </w:rPr>
        <w:t>Воронеж 2019</w:t>
      </w:r>
    </w:p>
    <w:p w:rsidR="009733EE" w:rsidRDefault="009733EE" w:rsidP="009733EE">
      <w:pPr>
        <w:jc w:val="center"/>
      </w:pPr>
      <w:r>
        <w:rPr>
          <w:rFonts w:ascii="Times New Roman" w:hAnsi="Times New Roman" w:cs="Arial"/>
          <w:b/>
          <w:bCs/>
          <w:sz w:val="28"/>
          <w:szCs w:val="28"/>
        </w:rPr>
        <w:lastRenderedPageBreak/>
        <w:t>Содержание</w:t>
      </w:r>
    </w:p>
    <w:p w:rsidR="009733EE" w:rsidRDefault="009733EE" w:rsidP="009733EE">
      <w:pPr>
        <w:spacing w:line="360" w:lineRule="auto"/>
        <w:rPr>
          <w:rFonts w:ascii="Times New Roman" w:hAnsi="Times New Roman" w:cs="Arial"/>
          <w:sz w:val="28"/>
          <w:szCs w:val="28"/>
        </w:rPr>
      </w:pPr>
    </w:p>
    <w:p w:rsidR="009733EE" w:rsidRDefault="009733EE" w:rsidP="009733EE">
      <w:pPr>
        <w:spacing w:line="360" w:lineRule="auto"/>
      </w:pPr>
      <w:r>
        <w:rPr>
          <w:rFonts w:ascii="Times New Roman" w:hAnsi="Times New Roman" w:cs="Arial"/>
          <w:sz w:val="28"/>
          <w:szCs w:val="28"/>
        </w:rPr>
        <w:t>Введение</w:t>
      </w:r>
    </w:p>
    <w:p w:rsidR="009733EE" w:rsidRDefault="009733EE" w:rsidP="009733EE">
      <w:pPr>
        <w:spacing w:line="360" w:lineRule="auto"/>
      </w:pPr>
      <w:r>
        <w:rPr>
          <w:rFonts w:ascii="Times New Roman" w:hAnsi="Times New Roman" w:cs="Arial"/>
          <w:sz w:val="28"/>
          <w:szCs w:val="28"/>
        </w:rPr>
        <w:t>1. Постановка задачи</w:t>
      </w:r>
    </w:p>
    <w:p w:rsidR="009733EE" w:rsidRDefault="009733EE" w:rsidP="009733EE">
      <w:pPr>
        <w:spacing w:line="360" w:lineRule="auto"/>
      </w:pPr>
      <w:r>
        <w:rPr>
          <w:rFonts w:ascii="Times New Roman" w:hAnsi="Times New Roman" w:cs="Arial"/>
          <w:sz w:val="28"/>
          <w:szCs w:val="28"/>
        </w:rPr>
        <w:t>2. Анализ предметной области</w:t>
      </w:r>
    </w:p>
    <w:p w:rsidR="009733EE" w:rsidRDefault="009733EE" w:rsidP="009733EE">
      <w:pPr>
        <w:spacing w:line="360" w:lineRule="auto"/>
      </w:pPr>
      <w:r>
        <w:rPr>
          <w:rFonts w:ascii="Times New Roman" w:hAnsi="Times New Roman" w:cs="Arial"/>
          <w:sz w:val="28"/>
          <w:szCs w:val="28"/>
        </w:rPr>
        <w:t>2.1 Глоссарий</w:t>
      </w:r>
    </w:p>
    <w:p w:rsidR="009733EE" w:rsidRDefault="009733EE" w:rsidP="009733EE">
      <w:pPr>
        <w:pStyle w:val="ListParagraph"/>
        <w:spacing w:line="360" w:lineRule="auto"/>
        <w:ind w:left="0"/>
      </w:pPr>
      <w:r>
        <w:rPr>
          <w:rFonts w:ascii="Times New Roman" w:hAnsi="Times New Roman" w:cs="Arial"/>
          <w:sz w:val="28"/>
          <w:szCs w:val="28"/>
          <w:lang w:eastAsia="en-US"/>
        </w:rPr>
        <w:t>2.2 Анализ существующих решений</w:t>
      </w:r>
    </w:p>
    <w:p w:rsidR="009733EE" w:rsidRDefault="009733EE" w:rsidP="009733EE">
      <w:pPr>
        <w:pStyle w:val="ListParagraph"/>
        <w:spacing w:line="360" w:lineRule="auto"/>
        <w:ind w:left="0"/>
      </w:pPr>
      <w:r>
        <w:rPr>
          <w:rFonts w:ascii="Times New Roman" w:hAnsi="Times New Roman" w:cs="Arial"/>
          <w:sz w:val="28"/>
          <w:szCs w:val="28"/>
          <w:lang w:eastAsia="en-US"/>
        </w:rPr>
        <w:t>2.3 Анализ задачи</w:t>
      </w:r>
    </w:p>
    <w:p w:rsidR="009733EE" w:rsidRDefault="009733EE" w:rsidP="009733EE">
      <w:pPr>
        <w:pStyle w:val="ListParagraph"/>
        <w:spacing w:line="360" w:lineRule="auto"/>
        <w:ind w:left="0"/>
      </w:pPr>
      <w:r>
        <w:rPr>
          <w:rFonts w:ascii="Times New Roman" w:hAnsi="Times New Roman" w:cs="Arial"/>
          <w:sz w:val="28"/>
          <w:szCs w:val="28"/>
          <w:lang w:eastAsia="en-US"/>
        </w:rPr>
        <w:t>2.4. Анализ средств реализации</w:t>
      </w:r>
    </w:p>
    <w:p w:rsidR="009733EE" w:rsidRDefault="009733EE" w:rsidP="009733EE">
      <w:pPr>
        <w:pStyle w:val="ListParagraph"/>
        <w:spacing w:line="360" w:lineRule="auto"/>
        <w:ind w:left="0"/>
      </w:pPr>
      <w:r>
        <w:rPr>
          <w:rFonts w:ascii="Times New Roman" w:hAnsi="Times New Roman" w:cs="Arial"/>
          <w:sz w:val="28"/>
          <w:szCs w:val="28"/>
          <w:lang w:eastAsia="en-US"/>
        </w:rPr>
        <w:t>3. Реализация</w:t>
      </w:r>
    </w:p>
    <w:p w:rsidR="009733EE" w:rsidRDefault="009733EE" w:rsidP="009733EE">
      <w:pPr>
        <w:pStyle w:val="ListParagraph"/>
        <w:spacing w:line="360" w:lineRule="auto"/>
        <w:ind w:left="0"/>
      </w:pPr>
      <w:r>
        <w:rPr>
          <w:rFonts w:ascii="Times New Roman" w:hAnsi="Times New Roman" w:cs="Arial"/>
          <w:sz w:val="28"/>
          <w:szCs w:val="28"/>
          <w:lang w:eastAsia="en-US"/>
        </w:rPr>
        <w:t>4. Тестирование</w:t>
      </w:r>
    </w:p>
    <w:p w:rsidR="009733EE" w:rsidRDefault="009733EE" w:rsidP="009733EE">
      <w:pPr>
        <w:pStyle w:val="ListParagraph"/>
        <w:spacing w:line="360" w:lineRule="auto"/>
        <w:ind w:left="0"/>
      </w:pPr>
      <w:r>
        <w:rPr>
          <w:rFonts w:ascii="Times New Roman" w:hAnsi="Times New Roman" w:cs="Arial"/>
          <w:sz w:val="28"/>
          <w:szCs w:val="28"/>
          <w:lang w:eastAsia="en-US"/>
        </w:rPr>
        <w:t>Заключение</w:t>
      </w:r>
    </w:p>
    <w:p w:rsidR="009733EE" w:rsidRDefault="009733EE" w:rsidP="009733EE">
      <w:r>
        <w:rPr>
          <w:rFonts w:ascii="Arial" w:hAnsi="Arial" w:cs="Arial"/>
        </w:rPr>
        <w:t>// Примерный план</w:t>
      </w: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 w:rsidP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 w:rsidP="009733EE">
      <w:pPr>
        <w:rPr>
          <w:rFonts w:ascii="Times New Roman" w:hAnsi="Times New Roman" w:cs="Times New Roman"/>
          <w:b/>
          <w:sz w:val="28"/>
          <w:szCs w:val="28"/>
        </w:rPr>
      </w:pPr>
      <w:r w:rsidRPr="0044546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733EE" w:rsidRDefault="009733EE" w:rsidP="00973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люди очень ответственно подходят к своему внешнему виду, поэтому организации, способные его улучшить пользуются большим спросом. С развитием интернета, появились сайты, позволяющие найти интересующий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выходя из дома, без риска не найти его на прилавке. Но не смотря на большое количество магазинов одежды, косметики, и специализированных салонов, человек всё равно сталкивается с рядом проблем. Размер ботинок, которые ты ждал на протяжении 2-х недель, оказался не подходящим, цвет губной помады на сайте не соответствует с тем, что тебе доставили по итогу. Но что насчет салонов красоты? Чтобы записаться на процедуру необходимо позвонить администратору, а в процессе записи оказывается, что свободное время мастера не совпадает с вашим.</w:t>
      </w:r>
    </w:p>
    <w:p w:rsidR="009733EE" w:rsidRDefault="009733EE" w:rsidP="009733EE">
      <w:pPr>
        <w:spacing w:line="360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val="en-US"/>
        </w:rPr>
        <w:t>Web</w:t>
      </w:r>
      <w:r w:rsidRPr="00100791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 xml:space="preserve">приложение </w:t>
      </w:r>
      <w:proofErr w:type="spellStart"/>
      <w:r>
        <w:rPr>
          <w:rFonts w:ascii="Times New Roman" w:hAnsi="Times New Roman" w:cs="Arial"/>
          <w:sz w:val="28"/>
          <w:szCs w:val="28"/>
          <w:lang w:val="en-US"/>
        </w:rPr>
        <w:t>EasyWOW</w:t>
      </w:r>
      <w:proofErr w:type="spellEnd"/>
      <w:r w:rsidRPr="002E26CF"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 w:cs="Arial"/>
          <w:sz w:val="28"/>
          <w:szCs w:val="28"/>
        </w:rPr>
        <w:t>позволяет решить эту проблему. Желаемый сайт должен предоставлять основную необходимую функциональность:</w:t>
      </w:r>
    </w:p>
    <w:p w:rsidR="009733EE" w:rsidRDefault="009733EE" w:rsidP="009733EE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услугами салона красоты</w:t>
      </w:r>
    </w:p>
    <w:p w:rsidR="009733EE" w:rsidRDefault="009733EE" w:rsidP="009733EE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мастерами салона красоты</w:t>
      </w:r>
    </w:p>
    <w:p w:rsidR="009733EE" w:rsidRDefault="009733EE" w:rsidP="009733EE">
      <w:pPr>
        <w:pStyle w:val="11"/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Ненагруженный, интуитивно понятный даже низкоуровневому пользователю интерфейс.</w:t>
      </w:r>
    </w:p>
    <w:p w:rsidR="009733EE" w:rsidRPr="00BD1785" w:rsidRDefault="009733EE" w:rsidP="009733EE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записи на определенную услугу/услуги</w:t>
      </w:r>
    </w:p>
    <w:p w:rsidR="009733EE" w:rsidRPr="009A49AC" w:rsidRDefault="009733EE" w:rsidP="009733EE">
      <w:pPr>
        <w:rPr>
          <w:rFonts w:ascii="Times New Roman" w:hAnsi="Times New Roman" w:cs="Arial"/>
          <w:sz w:val="28"/>
          <w:szCs w:val="28"/>
        </w:rPr>
      </w:pPr>
    </w:p>
    <w:p w:rsidR="009733EE" w:rsidRDefault="009733EE" w:rsidP="009733EE">
      <w:pPr>
        <w:pStyle w:val="11"/>
        <w:spacing w:line="360" w:lineRule="auto"/>
        <w:ind w:left="0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 xml:space="preserve">Данный курсовой </w:t>
      </w:r>
      <w:proofErr w:type="gramStart"/>
      <w:r>
        <w:rPr>
          <w:rFonts w:ascii="Times New Roman" w:hAnsi="Times New Roman" w:cs="Arial"/>
          <w:sz w:val="28"/>
          <w:szCs w:val="28"/>
          <w:lang w:eastAsia="en-US"/>
        </w:rPr>
        <w:t>проект  посвящен</w:t>
      </w:r>
      <w:proofErr w:type="gramEnd"/>
      <w:r>
        <w:rPr>
          <w:rFonts w:ascii="Times New Roman" w:hAnsi="Times New Roman" w:cs="Arial"/>
          <w:sz w:val="28"/>
          <w:szCs w:val="28"/>
          <w:lang w:eastAsia="en-US"/>
        </w:rPr>
        <w:t xml:space="preserve"> разработке именно такого, простого в освоении, но в то же время выполняющего самые необходимые функции, сайта, способного уменьшить временные затраты каждого человека на поиск и запись необходимых услуг салона красоты.</w:t>
      </w:r>
      <w:r>
        <w:rPr>
          <w:rFonts w:ascii="Times New Roman" w:hAnsi="Times New Roman" w:cs="Arial"/>
          <w:sz w:val="28"/>
          <w:szCs w:val="28"/>
          <w:lang w:eastAsia="en-US"/>
        </w:rPr>
        <w:tab/>
      </w:r>
    </w:p>
    <w:p w:rsidR="009733EE" w:rsidRPr="003A5A6C" w:rsidRDefault="009733EE" w:rsidP="009733EE">
      <w:pPr>
        <w:rPr>
          <w:rFonts w:ascii="Times New Roman" w:hAnsi="Times New Roman" w:cs="Times New Roman"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 w:rsidP="009733EE">
      <w:pPr>
        <w:pStyle w:val="1"/>
        <w:numPr>
          <w:ilvl w:val="0"/>
          <w:numId w:val="5"/>
        </w:numPr>
      </w:pPr>
      <w:r>
        <w:rPr>
          <w:rFonts w:ascii="Times New Roman" w:hAnsi="Times New Roman" w:cs="Arial"/>
          <w:sz w:val="28"/>
          <w:szCs w:val="28"/>
          <w:lang w:eastAsia="en-US"/>
        </w:rPr>
        <w:lastRenderedPageBreak/>
        <w:t>1. Постановка задачи</w:t>
      </w:r>
    </w:p>
    <w:p w:rsidR="009733EE" w:rsidRDefault="009733EE" w:rsidP="009733EE">
      <w:pPr>
        <w:pStyle w:val="a0"/>
        <w:jc w:val="center"/>
        <w:rPr>
          <w:rFonts w:ascii="Times New Roman" w:hAnsi="Times New Roman" w:cs="Arial"/>
          <w:sz w:val="28"/>
          <w:szCs w:val="28"/>
          <w:lang w:eastAsia="en-US"/>
        </w:rPr>
      </w:pPr>
    </w:p>
    <w:p w:rsidR="009733EE" w:rsidRDefault="009733EE" w:rsidP="009733EE">
      <w:pPr>
        <w:pStyle w:val="a0"/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ab/>
        <w:t>Цель курсовой работы: реализовать сайт, который отвечает следующим требованиям:</w:t>
      </w:r>
    </w:p>
    <w:p w:rsidR="009733EE" w:rsidRDefault="009733EE" w:rsidP="009733EE">
      <w:pPr>
        <w:pStyle w:val="a0"/>
        <w:numPr>
          <w:ilvl w:val="0"/>
          <w:numId w:val="7"/>
        </w:num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>Интуитивный пользовательский интерфейс;</w:t>
      </w:r>
    </w:p>
    <w:p w:rsidR="009733EE" w:rsidRDefault="009733EE" w:rsidP="009733EE">
      <w:pPr>
        <w:pStyle w:val="a0"/>
        <w:numPr>
          <w:ilvl w:val="0"/>
          <w:numId w:val="7"/>
        </w:num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>Отсутствие нагромождений;</w:t>
      </w:r>
    </w:p>
    <w:p w:rsidR="009733EE" w:rsidRDefault="009733EE" w:rsidP="009733EE">
      <w:pPr>
        <w:pStyle w:val="a0"/>
        <w:numPr>
          <w:ilvl w:val="0"/>
          <w:numId w:val="7"/>
        </w:num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>Отсутствие броских цветов;</w:t>
      </w:r>
    </w:p>
    <w:p w:rsidR="009733EE" w:rsidRDefault="009733EE" w:rsidP="009733EE">
      <w:pPr>
        <w:pStyle w:val="a0"/>
        <w:numPr>
          <w:ilvl w:val="0"/>
          <w:numId w:val="7"/>
        </w:num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>Возможность выполнения основных задач сайта:</w:t>
      </w:r>
    </w:p>
    <w:p w:rsidR="009733EE" w:rsidRDefault="009733EE" w:rsidP="009733E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услугами салона красоты</w:t>
      </w:r>
    </w:p>
    <w:p w:rsidR="009733EE" w:rsidRDefault="009733EE" w:rsidP="009733EE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мастерами салона красоты</w:t>
      </w:r>
    </w:p>
    <w:p w:rsidR="009733EE" w:rsidRDefault="009733EE" w:rsidP="009733EE">
      <w:pPr>
        <w:pStyle w:val="11"/>
        <w:numPr>
          <w:ilvl w:val="0"/>
          <w:numId w:val="10"/>
        </w:numPr>
        <w:spacing w:line="360" w:lineRule="auto"/>
        <w:rPr>
          <w:rFonts w:hint="eastAsia"/>
        </w:rPr>
      </w:pPr>
      <w:r>
        <w:rPr>
          <w:rFonts w:ascii="Times New Roman" w:hAnsi="Times New Roman" w:cs="Arial"/>
          <w:sz w:val="28"/>
          <w:szCs w:val="28"/>
          <w:lang w:eastAsia="en-US"/>
        </w:rPr>
        <w:t>Ненагруженный, интуитивно понятный даже низкоуровневому пользователю интерфейс.</w:t>
      </w:r>
    </w:p>
    <w:p w:rsidR="009733EE" w:rsidRPr="00BD1785" w:rsidRDefault="009733EE" w:rsidP="009733EE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записи на определенную услугу/услуги</w:t>
      </w:r>
    </w:p>
    <w:p w:rsidR="009733EE" w:rsidRDefault="009733EE" w:rsidP="009733EE">
      <w:pPr>
        <w:pStyle w:val="a0"/>
        <w:numPr>
          <w:ilvl w:val="0"/>
          <w:numId w:val="12"/>
        </w:num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>Возможность перехода на все страницы сайта с главного экрана;</w:t>
      </w:r>
    </w:p>
    <w:p w:rsidR="009733EE" w:rsidRDefault="009733EE" w:rsidP="009733EE">
      <w:pPr>
        <w:pStyle w:val="a0"/>
        <w:rPr>
          <w:rFonts w:ascii="Times New Roman" w:hAnsi="Times New Roman" w:cs="Arial"/>
          <w:sz w:val="28"/>
          <w:szCs w:val="28"/>
          <w:lang w:eastAsia="en-US"/>
        </w:rPr>
      </w:pPr>
    </w:p>
    <w:p w:rsidR="009733EE" w:rsidRDefault="009733EE" w:rsidP="009733EE">
      <w:pPr>
        <w:spacing w:line="360" w:lineRule="auto"/>
        <w:ind w:firstLine="708"/>
      </w:pPr>
      <w:r>
        <w:rPr>
          <w:rFonts w:ascii="Times New Roman" w:hAnsi="Times New Roman"/>
          <w:sz w:val="28"/>
          <w:szCs w:val="28"/>
        </w:rPr>
        <w:t>Для достижения данной цели были выделены следующие задачи:</w:t>
      </w:r>
    </w:p>
    <w:p w:rsidR="009733EE" w:rsidRDefault="009733EE" w:rsidP="009733EE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Front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 xml:space="preserve"> части сайта, находящиеся на телефоне/компьютере пользователя;</w:t>
      </w:r>
    </w:p>
    <w:p w:rsidR="009733EE" w:rsidRDefault="009733EE" w:rsidP="009733EE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Back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 xml:space="preserve"> части сайта, развернутой на удаленном сервере сайта;</w:t>
      </w:r>
    </w:p>
    <w:p w:rsidR="009733EE" w:rsidRDefault="009733EE" w:rsidP="009733EE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Создание связи между </w:t>
      </w:r>
      <w:r>
        <w:rPr>
          <w:rFonts w:ascii="Times New Roman" w:hAnsi="Times New Roman"/>
          <w:sz w:val="28"/>
          <w:szCs w:val="28"/>
          <w:lang w:val="en-US"/>
        </w:rPr>
        <w:t>Front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Back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end</w:t>
      </w:r>
      <w:r>
        <w:rPr>
          <w:rFonts w:ascii="Times New Roman" w:hAnsi="Times New Roman"/>
          <w:sz w:val="28"/>
          <w:szCs w:val="28"/>
        </w:rPr>
        <w:t xml:space="preserve"> частями сайта;</w:t>
      </w:r>
    </w:p>
    <w:p w:rsidR="009733EE" w:rsidRDefault="009733EE" w:rsidP="009733EE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Times New Roman" w:hAnsi="Times New Roman" w:cs="Arial"/>
          <w:sz w:val="28"/>
          <w:szCs w:val="28"/>
          <w:lang w:eastAsia="en-US"/>
        </w:rPr>
        <w:t>Разработка базы данных, расположенной на удаленном сервере.</w:t>
      </w: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 w:rsidP="009733EE">
      <w:pPr>
        <w:pStyle w:val="ListParagraph"/>
        <w:spacing w:line="360" w:lineRule="auto"/>
        <w:ind w:left="0"/>
        <w:jc w:val="center"/>
      </w:pPr>
      <w:r>
        <w:rPr>
          <w:rFonts w:ascii="Times New Roman" w:hAnsi="Times New Roman" w:cs="Arial"/>
          <w:b/>
          <w:bCs/>
          <w:sz w:val="32"/>
          <w:szCs w:val="32"/>
          <w:lang w:eastAsia="en-US"/>
        </w:rPr>
        <w:lastRenderedPageBreak/>
        <w:t>2. Анализ предметной области</w:t>
      </w:r>
    </w:p>
    <w:p w:rsidR="009733EE" w:rsidRDefault="009733EE" w:rsidP="009733EE">
      <w:pPr>
        <w:pStyle w:val="ListParagraph"/>
        <w:spacing w:line="360" w:lineRule="auto"/>
        <w:ind w:left="0"/>
        <w:jc w:val="center"/>
      </w:pPr>
      <w:r>
        <w:rPr>
          <w:rFonts w:ascii="Times New Roman" w:hAnsi="Times New Roman" w:cs="Arial"/>
          <w:b/>
          <w:bCs/>
          <w:sz w:val="28"/>
          <w:szCs w:val="28"/>
          <w:lang w:eastAsia="en-US"/>
        </w:rPr>
        <w:t>2.1 Глоссарий</w:t>
      </w:r>
    </w:p>
    <w:p w:rsidR="009733EE" w:rsidRPr="009733EE" w:rsidRDefault="009733EE" w:rsidP="009733EE">
      <w:pPr>
        <w:pStyle w:val="ListParagraph"/>
        <w:spacing w:line="360" w:lineRule="auto"/>
        <w:ind w:left="0"/>
        <w:jc w:val="both"/>
      </w:pPr>
      <w:r w:rsidRPr="009733EE">
        <w:rPr>
          <w:rFonts w:ascii="Times New Roman" w:hAnsi="Times New Roman" w:cs="Arial"/>
          <w:sz w:val="28"/>
          <w:szCs w:val="28"/>
          <w:lang w:eastAsia="en-US"/>
        </w:rPr>
        <w:tab/>
      </w:r>
      <w:r w:rsidRPr="009733EE">
        <w:rPr>
          <w:rFonts w:ascii="Times New Roman" w:hAnsi="Times New Roman" w:cs="Arial"/>
          <w:b/>
          <w:bCs/>
          <w:i/>
          <w:iCs/>
          <w:color w:val="FF0000"/>
          <w:sz w:val="28"/>
          <w:szCs w:val="28"/>
          <w:lang w:eastAsia="en-US"/>
        </w:rPr>
        <w:t>СКОРЕЕ ВСЕГО ВСЕ ТО, ЧТО У НАС В ТЗ В БИЗНЕСС И ТЕХ ТЕРМИНАХ, НО ТАМ НЕ ВСЕ ЗДЕСЬ ИСПОЛЛЬЗУЮТСЯ, ПОЭТОМУ ХЗ</w:t>
      </w:r>
    </w:p>
    <w:p w:rsidR="009733EE" w:rsidRDefault="009733EE" w:rsidP="009733EE">
      <w:pPr>
        <w:pStyle w:val="ListParagraph"/>
        <w:spacing w:line="360" w:lineRule="auto"/>
        <w:ind w:left="0"/>
        <w:jc w:val="center"/>
      </w:pPr>
      <w:r>
        <w:rPr>
          <w:rFonts w:ascii="Times New Roman" w:hAnsi="Times New Roman" w:cs="Arial"/>
          <w:b/>
          <w:bCs/>
          <w:sz w:val="28"/>
          <w:szCs w:val="28"/>
          <w:lang w:eastAsia="en-US"/>
        </w:rPr>
        <w:t>2.2 Анализ существующих решений</w:t>
      </w:r>
    </w:p>
    <w:p w:rsidR="009733EE" w:rsidRDefault="009733EE" w:rsidP="009733EE">
      <w:pPr>
        <w:pStyle w:val="ListParagraph"/>
        <w:spacing w:line="360" w:lineRule="auto"/>
        <w:ind w:left="0"/>
        <w:jc w:val="center"/>
      </w:pPr>
      <w:r>
        <w:rPr>
          <w:rFonts w:ascii="Times New Roman" w:hAnsi="Times New Roman" w:cs="Arial"/>
          <w:b/>
          <w:bCs/>
          <w:sz w:val="28"/>
          <w:szCs w:val="28"/>
          <w:lang w:eastAsia="en-US"/>
        </w:rPr>
        <w:t>2.3 Анализ задачи</w:t>
      </w:r>
      <w:bookmarkStart w:id="18" w:name="_GoBack"/>
      <w:bookmarkEnd w:id="18"/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9733EE" w:rsidRDefault="009733EE">
      <w:pPr>
        <w:rPr>
          <w:rFonts w:ascii="Times New Roman" w:hAnsi="Times New Roman" w:cs="Times New Roman"/>
          <w:b/>
          <w:sz w:val="28"/>
          <w:szCs w:val="28"/>
        </w:rPr>
      </w:pPr>
    </w:p>
    <w:p w:rsidR="002E26CF" w:rsidRPr="003A5A6C" w:rsidRDefault="002E26CF" w:rsidP="00BD1785">
      <w:pPr>
        <w:rPr>
          <w:rFonts w:ascii="Times New Roman" w:hAnsi="Times New Roman" w:cs="Times New Roman"/>
          <w:sz w:val="28"/>
          <w:szCs w:val="28"/>
        </w:rPr>
      </w:pPr>
    </w:p>
    <w:sectPr w:rsidR="002E26CF" w:rsidRPr="003A5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44508E3"/>
    <w:multiLevelType w:val="multilevel"/>
    <w:tmpl w:val="16E839B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942667E"/>
    <w:multiLevelType w:val="hybridMultilevel"/>
    <w:tmpl w:val="59300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D677D"/>
    <w:multiLevelType w:val="multilevel"/>
    <w:tmpl w:val="C1521F9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103C0133"/>
    <w:multiLevelType w:val="hybridMultilevel"/>
    <w:tmpl w:val="67C68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40493"/>
    <w:multiLevelType w:val="multilevel"/>
    <w:tmpl w:val="76504B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577567DE"/>
    <w:multiLevelType w:val="multilevel"/>
    <w:tmpl w:val="028CF6E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7CDD7609"/>
    <w:multiLevelType w:val="multilevel"/>
    <w:tmpl w:val="03FE82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7E4E413C"/>
    <w:multiLevelType w:val="hybridMultilevel"/>
    <w:tmpl w:val="CED08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63"/>
    <w:rsid w:val="00052F3C"/>
    <w:rsid w:val="00100791"/>
    <w:rsid w:val="00141F7E"/>
    <w:rsid w:val="00282D05"/>
    <w:rsid w:val="002E26CF"/>
    <w:rsid w:val="003A5A6C"/>
    <w:rsid w:val="003C1B96"/>
    <w:rsid w:val="00445463"/>
    <w:rsid w:val="009733EE"/>
    <w:rsid w:val="009A49AC"/>
    <w:rsid w:val="00BD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4817"/>
  <w15:chartTrackingRefBased/>
  <w15:docId w15:val="{C9A2C0EA-77DD-49C5-A507-437EEE05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9733EE"/>
    <w:pPr>
      <w:keepNext/>
      <w:numPr>
        <w:numId w:val="1"/>
      </w:numPr>
      <w:suppressAutoHyphens/>
      <w:spacing w:before="240" w:after="120" w:line="240" w:lineRule="auto"/>
      <w:outlineLvl w:val="0"/>
    </w:pPr>
    <w:rPr>
      <w:rFonts w:ascii="Liberation Sans" w:eastAsia="Microsoft YaHei" w:hAnsi="Liberation Sans" w:cs="Arial Unicode MS"/>
      <w:b/>
      <w:bCs/>
      <w:kern w:val="2"/>
      <w:sz w:val="36"/>
      <w:szCs w:val="36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9A49AC"/>
    <w:pPr>
      <w:ind w:left="720"/>
      <w:contextualSpacing/>
    </w:pPr>
  </w:style>
  <w:style w:type="paragraph" w:customStyle="1" w:styleId="11">
    <w:name w:val="Абзац списка1"/>
    <w:basedOn w:val="a"/>
    <w:rsid w:val="00BD1785"/>
    <w:pPr>
      <w:suppressAutoHyphens/>
      <w:spacing w:after="200" w:line="240" w:lineRule="auto"/>
      <w:ind w:left="720"/>
      <w:contextualSpacing/>
    </w:pPr>
    <w:rPr>
      <w:rFonts w:ascii="Liberation Serif" w:eastAsia="SimSun" w:hAnsi="Liberation Serif" w:cs="Arial Unicode MS"/>
      <w:kern w:val="2"/>
      <w:sz w:val="24"/>
      <w:szCs w:val="24"/>
      <w:lang w:eastAsia="zh-CN" w:bidi="hi-IN"/>
    </w:rPr>
  </w:style>
  <w:style w:type="paragraph" w:customStyle="1" w:styleId="ListParagraph">
    <w:name w:val="List Paragraph"/>
    <w:basedOn w:val="a"/>
    <w:rsid w:val="009733EE"/>
    <w:pPr>
      <w:suppressAutoHyphens/>
      <w:spacing w:after="200" w:line="240" w:lineRule="auto"/>
      <w:ind w:left="720"/>
      <w:contextualSpacing/>
    </w:pPr>
    <w:rPr>
      <w:rFonts w:ascii="Liberation Serif" w:eastAsia="SimSun" w:hAnsi="Liberation Serif" w:cs="Arial Unicode MS"/>
      <w:kern w:val="2"/>
      <w:sz w:val="24"/>
      <w:szCs w:val="24"/>
      <w:lang w:eastAsia="zh-CN" w:bidi="hi-IN"/>
    </w:rPr>
  </w:style>
  <w:style w:type="character" w:customStyle="1" w:styleId="10">
    <w:name w:val="Заголовок 1 Знак"/>
    <w:basedOn w:val="a1"/>
    <w:link w:val="1"/>
    <w:rsid w:val="009733EE"/>
    <w:rPr>
      <w:rFonts w:ascii="Liberation Sans" w:eastAsia="Microsoft YaHei" w:hAnsi="Liberation Sans" w:cs="Arial Unicode MS"/>
      <w:b/>
      <w:bCs/>
      <w:kern w:val="2"/>
      <w:sz w:val="36"/>
      <w:szCs w:val="36"/>
      <w:lang w:eastAsia="zh-CN" w:bidi="hi-IN"/>
    </w:rPr>
  </w:style>
  <w:style w:type="paragraph" w:styleId="a0">
    <w:name w:val="Body Text"/>
    <w:basedOn w:val="a"/>
    <w:link w:val="a5"/>
    <w:rsid w:val="009733EE"/>
    <w:pPr>
      <w:suppressAutoHyphens/>
      <w:spacing w:after="140" w:line="288" w:lineRule="auto"/>
    </w:pPr>
    <w:rPr>
      <w:rFonts w:ascii="Liberation Serif" w:eastAsia="SimSun" w:hAnsi="Liberation Serif" w:cs="Arial Unicode MS"/>
      <w:kern w:val="2"/>
      <w:sz w:val="24"/>
      <w:szCs w:val="24"/>
      <w:lang w:eastAsia="zh-CN" w:bidi="hi-IN"/>
    </w:rPr>
  </w:style>
  <w:style w:type="character" w:customStyle="1" w:styleId="a5">
    <w:name w:val="Основной текст Знак"/>
    <w:basedOn w:val="a1"/>
    <w:link w:val="a0"/>
    <w:rsid w:val="009733EE"/>
    <w:rPr>
      <w:rFonts w:ascii="Liberation Serif" w:eastAsia="SimSun" w:hAnsi="Liberation Serif" w:cs="Arial Unicode M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Владосий</dc:creator>
  <cp:keywords/>
  <dc:description/>
  <cp:lastModifiedBy>Владосий</cp:lastModifiedBy>
  <cp:revision>2</cp:revision>
  <dcterms:created xsi:type="dcterms:W3CDTF">2020-03-15T01:54:00Z</dcterms:created>
  <dcterms:modified xsi:type="dcterms:W3CDTF">2020-03-15T01:54:00Z</dcterms:modified>
</cp:coreProperties>
</file>